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10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368"/>
        <w:gridCol w:w="5647"/>
        <w:gridCol w:w="3983"/>
      </w:tblGrid>
      <w:tr w:rsidR="00E8453F" w:rsidRPr="007C4D48" w14:paraId="2D08AC06" w14:textId="77777777" w:rsidTr="009C7365">
        <w:trPr>
          <w:trHeight w:val="1322"/>
        </w:trPr>
        <w:tc>
          <w:tcPr>
            <w:tcW w:w="1368" w:type="dxa"/>
            <w:tcBorders>
              <w:right w:val="nil"/>
            </w:tcBorders>
            <w:shd w:val="clear" w:color="auto" w:fill="auto"/>
            <w:vAlign w:val="center"/>
          </w:tcPr>
          <w:p w14:paraId="02DD26F2" w14:textId="1FAF7BAF" w:rsidR="00E8453F" w:rsidRPr="007C4D48" w:rsidRDefault="00DD1F61" w:rsidP="00B00BA2">
            <w:pPr>
              <w:rPr>
                <w:rFonts w:ascii="Verdana" w:hAnsi="Verdana"/>
                <w:sz w:val="20"/>
                <w:szCs w:val="20"/>
              </w:rPr>
            </w:pPr>
            <w:bookmarkStart w:id="0" w:name="_Hlk37775413"/>
            <w:r>
              <w:rPr>
                <w:noProof/>
              </w:rPr>
              <w:drawing>
                <wp:inline distT="0" distB="0" distL="0" distR="0" wp14:anchorId="1D2FC95C" wp14:editId="0622360D">
                  <wp:extent cx="730885" cy="927735"/>
                  <wp:effectExtent l="0" t="0" r="0" b="5715"/>
                  <wp:docPr id="130180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0885" cy="927735"/>
                          </a:xfrm>
                          <a:prstGeom prst="rect">
                            <a:avLst/>
                          </a:prstGeom>
                          <a:noFill/>
                          <a:ln>
                            <a:noFill/>
                          </a:ln>
                        </pic:spPr>
                      </pic:pic>
                    </a:graphicData>
                  </a:graphic>
                </wp:inline>
              </w:drawing>
            </w:r>
          </w:p>
        </w:tc>
        <w:tc>
          <w:tcPr>
            <w:tcW w:w="9630" w:type="dxa"/>
            <w:gridSpan w:val="2"/>
            <w:tcBorders>
              <w:left w:val="nil"/>
            </w:tcBorders>
            <w:shd w:val="clear" w:color="auto" w:fill="auto"/>
            <w:vAlign w:val="center"/>
          </w:tcPr>
          <w:p w14:paraId="57DECE4A" w14:textId="22BBC0CD" w:rsidR="00E8453F" w:rsidRPr="007C4D48" w:rsidRDefault="00DD1F61" w:rsidP="00BC0398">
            <w:pPr>
              <w:spacing w:after="120"/>
              <w:rPr>
                <w:rFonts w:ascii="Verdana" w:hAnsi="Verdana"/>
                <w:sz w:val="20"/>
                <w:szCs w:val="20"/>
              </w:rPr>
            </w:pPr>
            <w:r>
              <w:rPr>
                <w:rFonts w:ascii="Verdana" w:hAnsi="Verdana"/>
                <w:sz w:val="20"/>
                <w:szCs w:val="20"/>
              </w:rPr>
              <w:t>Meghana Chidarla</w:t>
            </w:r>
          </w:p>
          <w:bookmarkEnd w:id="0"/>
          <w:p w14:paraId="0FC066E8" w14:textId="1E00856A" w:rsidR="00DD1F61" w:rsidRDefault="00DD1F61" w:rsidP="00BC0398">
            <w:pPr>
              <w:pStyle w:val="Designation"/>
              <w:spacing w:after="120"/>
              <w:rPr>
                <w:rFonts w:ascii="Verdana" w:hAnsi="Verdana"/>
                <w:sz w:val="20"/>
                <w:szCs w:val="20"/>
              </w:rPr>
            </w:pPr>
            <w:r>
              <w:rPr>
                <w:rFonts w:ascii="Verdana" w:hAnsi="Verdana"/>
                <w:sz w:val="20"/>
                <w:szCs w:val="20"/>
              </w:rPr>
              <w:t>Data Engineer</w:t>
            </w:r>
          </w:p>
          <w:p w14:paraId="31C3510A" w14:textId="7ACDB2CB" w:rsidR="007C4D48" w:rsidRPr="007C4D48" w:rsidRDefault="00DD1F61" w:rsidP="00BC0398">
            <w:pPr>
              <w:pStyle w:val="Designation"/>
              <w:spacing w:after="120"/>
              <w:rPr>
                <w:rFonts w:ascii="Verdana" w:hAnsi="Verdana"/>
                <w:sz w:val="20"/>
                <w:szCs w:val="20"/>
              </w:rPr>
            </w:pPr>
            <w:r>
              <w:rPr>
                <w:rFonts w:ascii="Verdana" w:hAnsi="Verdana"/>
                <w:sz w:val="20"/>
                <w:szCs w:val="20"/>
              </w:rPr>
              <w:t>W0300</w:t>
            </w:r>
          </w:p>
        </w:tc>
      </w:tr>
      <w:tr w:rsidR="00907C8E" w:rsidRPr="007C4D48" w14:paraId="0E6EB37A" w14:textId="77777777" w:rsidTr="009C7365">
        <w:tc>
          <w:tcPr>
            <w:tcW w:w="10998" w:type="dxa"/>
            <w:gridSpan w:val="3"/>
            <w:shd w:val="clear" w:color="auto" w:fill="F2F2F2" w:themeFill="background1" w:themeFillShade="F2"/>
            <w:vAlign w:val="center"/>
          </w:tcPr>
          <w:p w14:paraId="40BC2F48" w14:textId="306AEF44" w:rsidR="00907C8E" w:rsidRPr="007C4D48" w:rsidRDefault="00907C8E" w:rsidP="00B7121B">
            <w:pPr>
              <w:pStyle w:val="TitleHeading"/>
              <w:spacing w:before="120" w:after="120"/>
              <w:rPr>
                <w:rStyle w:val="BookTitle"/>
                <w:rFonts w:ascii="Verdana" w:hAnsi="Verdana"/>
                <w:b/>
                <w:bCs w:val="0"/>
                <w:smallCaps w:val="0"/>
                <w:color w:val="000000"/>
                <w:sz w:val="20"/>
                <w:szCs w:val="20"/>
              </w:rPr>
            </w:pPr>
            <w:bookmarkStart w:id="1" w:name="_Hlk37775590"/>
            <w:bookmarkStart w:id="2" w:name="_Hlk37775485"/>
            <w:r w:rsidRPr="007C4D48">
              <w:rPr>
                <w:rFonts w:ascii="Verdana" w:hAnsi="Verdana"/>
                <w:sz w:val="20"/>
                <w:szCs w:val="20"/>
              </w:rPr>
              <w:t>Skills Summary</w:t>
            </w:r>
            <w:bookmarkEnd w:id="1"/>
          </w:p>
        </w:tc>
      </w:tr>
      <w:tr w:rsidR="00907C8E" w:rsidRPr="007C4D48" w14:paraId="2C300D3B" w14:textId="77777777" w:rsidTr="009C7365">
        <w:trPr>
          <w:trHeight w:val="2537"/>
        </w:trPr>
        <w:tc>
          <w:tcPr>
            <w:tcW w:w="10998" w:type="dxa"/>
            <w:gridSpan w:val="3"/>
            <w:shd w:val="clear" w:color="auto" w:fill="auto"/>
          </w:tcPr>
          <w:p w14:paraId="4FD04F83" w14:textId="283FD33B" w:rsidR="00B82E0B" w:rsidRPr="00B7121B" w:rsidRDefault="00B82E0B" w:rsidP="00E76FF6">
            <w:pPr>
              <w:pStyle w:val="description"/>
              <w:spacing w:beforeLines="100" w:before="240" w:afterLines="20" w:after="48"/>
              <w:rPr>
                <w:rFonts w:ascii="Verdana" w:hAnsi="Verdana" w:cs="Arial"/>
                <w:b w:val="0"/>
                <w:bCs/>
                <w:color w:val="000000" w:themeColor="text1"/>
                <w:sz w:val="20"/>
              </w:rPr>
            </w:pPr>
            <w:r w:rsidRPr="007C4D48">
              <w:rPr>
                <w:rFonts w:ascii="Verdana" w:hAnsi="Verdana" w:cs="Arial"/>
                <w:color w:val="808080" w:themeColor="background1" w:themeShade="80"/>
                <w:sz w:val="20"/>
              </w:rPr>
              <w:t xml:space="preserve">Years of Experience: </w:t>
            </w:r>
            <w:r w:rsidR="00DD1F61" w:rsidRPr="007644E3">
              <w:rPr>
                <w:rFonts w:ascii="Verdana" w:hAnsi="Verdana" w:cs="Arial"/>
                <w:b w:val="0"/>
                <w:bCs/>
                <w:color w:val="000000" w:themeColor="text1"/>
                <w:sz w:val="20"/>
              </w:rPr>
              <w:t>3</w:t>
            </w:r>
          </w:p>
          <w:p w14:paraId="038DBC61" w14:textId="6F8080C5" w:rsidR="008C60B6" w:rsidRDefault="008C60B6" w:rsidP="00B82E0B">
            <w:pPr>
              <w:pStyle w:val="description"/>
              <w:spacing w:beforeLines="20" w:before="48" w:afterLines="20" w:after="48"/>
              <w:rPr>
                <w:rFonts w:ascii="Verdana" w:hAnsi="Verdana" w:cs="Arial"/>
                <w:color w:val="808080" w:themeColor="background1" w:themeShade="80"/>
                <w:sz w:val="20"/>
              </w:rPr>
            </w:pPr>
          </w:p>
          <w:p w14:paraId="2FD8F3DD" w14:textId="73341F8C" w:rsidR="008C60B6" w:rsidRPr="007644E3" w:rsidRDefault="008C60B6" w:rsidP="00B82E0B">
            <w:pPr>
              <w:pStyle w:val="description"/>
              <w:spacing w:beforeLines="20" w:before="48" w:afterLines="20" w:after="48"/>
              <w:rPr>
                <w:rFonts w:ascii="Verdana" w:hAnsi="Verdana" w:cs="Arial"/>
                <w:b w:val="0"/>
                <w:bCs/>
                <w:color w:val="000000" w:themeColor="text1"/>
                <w:sz w:val="20"/>
              </w:rPr>
            </w:pPr>
            <w:r>
              <w:rPr>
                <w:rFonts w:ascii="Verdana" w:hAnsi="Verdana" w:cs="Arial"/>
                <w:color w:val="808080" w:themeColor="background1" w:themeShade="80"/>
                <w:sz w:val="20"/>
              </w:rPr>
              <w:t>Summary:</w:t>
            </w:r>
            <w:r w:rsidR="00B7121B">
              <w:rPr>
                <w:rFonts w:ascii="Verdana" w:hAnsi="Verdana" w:cs="Arial"/>
                <w:color w:val="808080" w:themeColor="background1" w:themeShade="80"/>
                <w:sz w:val="20"/>
              </w:rPr>
              <w:t xml:space="preserve"> </w:t>
            </w:r>
            <w:r w:rsidR="00DD1F61" w:rsidRPr="007644E3">
              <w:rPr>
                <w:rFonts w:ascii="Verdana" w:hAnsi="Verdana" w:cs="Arial"/>
                <w:b w:val="0"/>
                <w:bCs/>
                <w:color w:val="000000" w:themeColor="text1"/>
                <w:sz w:val="20"/>
              </w:rPr>
              <w:t xml:space="preserve">Experienced Big Data Engineer with overall 3 years of experience in Big Data Technologies. Developed and implemented Big Data solutions using cutting-edge technologies such as Hadoop, Spark, Scala, SQL and Hive. Expertise in building out data pipelines, efficient ETL design, implementation, and maintenance. Strong engineering professional with a </w:t>
            </w:r>
            <w:r w:rsidR="00DD1F61" w:rsidRPr="007644E3">
              <w:rPr>
                <w:rFonts w:ascii="Verdana" w:hAnsi="Verdana" w:cs="Arial"/>
                <w:b w:val="0"/>
                <w:bCs/>
                <w:color w:val="000000" w:themeColor="text1"/>
                <w:sz w:val="20"/>
              </w:rPr>
              <w:t>computer</w:t>
            </w:r>
            <w:r w:rsidR="00DD1F61" w:rsidRPr="007644E3">
              <w:rPr>
                <w:rFonts w:ascii="Verdana" w:hAnsi="Verdana" w:cs="Arial"/>
                <w:b w:val="0"/>
                <w:bCs/>
                <w:color w:val="000000" w:themeColor="text1"/>
                <w:sz w:val="20"/>
              </w:rPr>
              <w:t xml:space="preserve"> science graduation focused on the Bigdata platform.</w:t>
            </w:r>
          </w:p>
          <w:p w14:paraId="058731A8" w14:textId="77777777" w:rsidR="00B82E0B" w:rsidRPr="007C4D48" w:rsidRDefault="00B82E0B" w:rsidP="00B82E0B">
            <w:pPr>
              <w:pStyle w:val="description"/>
              <w:spacing w:beforeLines="20" w:before="48" w:afterLines="20" w:after="48"/>
              <w:rPr>
                <w:rFonts w:ascii="Verdana" w:hAnsi="Verdana" w:cs="Arial"/>
                <w:b w:val="0"/>
                <w:color w:val="808080" w:themeColor="background1" w:themeShade="80"/>
                <w:sz w:val="20"/>
              </w:rPr>
            </w:pPr>
          </w:p>
          <w:p w14:paraId="2E889E13" w14:textId="0BB7A016" w:rsidR="00B82E0B" w:rsidRPr="007644E3" w:rsidRDefault="00B82E0B" w:rsidP="00B82E0B">
            <w:pPr>
              <w:pStyle w:val="description"/>
              <w:spacing w:beforeLines="20" w:before="48" w:afterLines="20" w:after="48"/>
              <w:rPr>
                <w:rFonts w:ascii="Verdana" w:hAnsi="Verdana" w:cs="Arial"/>
                <w:b w:val="0"/>
                <w:bCs/>
                <w:color w:val="000000" w:themeColor="text1"/>
                <w:sz w:val="20"/>
              </w:rPr>
            </w:pPr>
            <w:r w:rsidRPr="007C4D48">
              <w:rPr>
                <w:rFonts w:ascii="Verdana" w:hAnsi="Verdana" w:cs="Arial"/>
                <w:color w:val="808080" w:themeColor="background1" w:themeShade="80"/>
                <w:sz w:val="20"/>
              </w:rPr>
              <w:t xml:space="preserve">Core Skills: </w:t>
            </w:r>
            <w:r w:rsidR="00DD1F61" w:rsidRPr="007644E3">
              <w:rPr>
                <w:rFonts w:ascii="Verdana" w:hAnsi="Verdana" w:cs="Arial"/>
                <w:b w:val="0"/>
                <w:bCs/>
                <w:color w:val="000000" w:themeColor="text1"/>
                <w:sz w:val="20"/>
              </w:rPr>
              <w:t>Big Data, Apache Spark, Scala, SQL, Hive, Hadoop Distributed File System HDFS, Oozie, Control-m, Kafka, SonarQube, Jenkins, Ansible, Git, Apache Spark Streaming, Azure Databricks</w:t>
            </w:r>
            <w:r w:rsidR="007644E3" w:rsidRPr="007644E3">
              <w:rPr>
                <w:rFonts w:ascii="Verdana" w:hAnsi="Verdana" w:cs="Arial"/>
                <w:b w:val="0"/>
                <w:bCs/>
                <w:color w:val="000000" w:themeColor="text1"/>
                <w:sz w:val="20"/>
              </w:rPr>
              <w:t>.</w:t>
            </w:r>
          </w:p>
          <w:p w14:paraId="47E80C63" w14:textId="51F07BF6" w:rsidR="00907C8E" w:rsidRPr="007C4D48" w:rsidRDefault="00907C8E" w:rsidP="00907C8E">
            <w:pPr>
              <w:pStyle w:val="Body"/>
              <w:rPr>
                <w:rFonts w:ascii="Verdana" w:hAnsi="Verdana"/>
                <w:sz w:val="20"/>
                <w:szCs w:val="20"/>
              </w:rPr>
            </w:pPr>
          </w:p>
        </w:tc>
      </w:tr>
      <w:bookmarkEnd w:id="2"/>
      <w:tr w:rsidR="00085580" w:rsidRPr="007C4D48" w14:paraId="2DCA482F" w14:textId="77777777" w:rsidTr="009C7365">
        <w:tc>
          <w:tcPr>
            <w:tcW w:w="10998" w:type="dxa"/>
            <w:gridSpan w:val="3"/>
            <w:shd w:val="clear" w:color="auto" w:fill="F2F2F2" w:themeFill="background1" w:themeFillShade="F2"/>
            <w:vAlign w:val="center"/>
          </w:tcPr>
          <w:p w14:paraId="1E54944E" w14:textId="3395275D" w:rsidR="00776F31" w:rsidRPr="007C4D48" w:rsidRDefault="00140276" w:rsidP="008032A1">
            <w:pPr>
              <w:pStyle w:val="TitleHeading"/>
              <w:spacing w:before="120" w:after="120"/>
              <w:rPr>
                <w:rFonts w:ascii="Verdana" w:hAnsi="Verdana"/>
                <w:sz w:val="20"/>
                <w:szCs w:val="20"/>
              </w:rPr>
            </w:pPr>
            <w:r w:rsidRPr="007C4D48">
              <w:rPr>
                <w:rFonts w:ascii="Verdana" w:hAnsi="Verdana"/>
                <w:sz w:val="20"/>
                <w:szCs w:val="20"/>
              </w:rPr>
              <w:t>Previous Experience</w:t>
            </w:r>
          </w:p>
        </w:tc>
      </w:tr>
      <w:tr w:rsidR="001860A5" w:rsidRPr="007C4D48" w14:paraId="1559FC85" w14:textId="77777777" w:rsidTr="009C7365">
        <w:trPr>
          <w:trHeight w:val="467"/>
        </w:trPr>
        <w:tc>
          <w:tcPr>
            <w:tcW w:w="7015" w:type="dxa"/>
            <w:gridSpan w:val="2"/>
            <w:shd w:val="clear" w:color="auto" w:fill="auto"/>
            <w:vAlign w:val="center"/>
          </w:tcPr>
          <w:p w14:paraId="7E11FE23" w14:textId="3A23B6B0" w:rsidR="001860A5" w:rsidRPr="007C4D48" w:rsidRDefault="007644E3" w:rsidP="00F34606">
            <w:pPr>
              <w:pStyle w:val="CompanyName"/>
              <w:rPr>
                <w:rFonts w:ascii="Verdana" w:hAnsi="Verdana"/>
                <w:sz w:val="20"/>
                <w:szCs w:val="20"/>
              </w:rPr>
            </w:pPr>
            <w:r>
              <w:rPr>
                <w:rFonts w:ascii="Verdana" w:hAnsi="Verdana"/>
                <w:sz w:val="20"/>
                <w:szCs w:val="20"/>
              </w:rPr>
              <w:t>Société</w:t>
            </w:r>
            <w:r w:rsidR="00DD1F61">
              <w:rPr>
                <w:rFonts w:ascii="Verdana" w:hAnsi="Verdana"/>
                <w:sz w:val="20"/>
                <w:szCs w:val="20"/>
              </w:rPr>
              <w:t xml:space="preserve"> </w:t>
            </w:r>
            <w:r>
              <w:rPr>
                <w:rFonts w:ascii="Verdana" w:hAnsi="Verdana"/>
                <w:sz w:val="20"/>
                <w:szCs w:val="20"/>
              </w:rPr>
              <w:t>Générale</w:t>
            </w:r>
            <w:r w:rsidR="00DD1F61">
              <w:rPr>
                <w:rFonts w:ascii="Verdana" w:hAnsi="Verdana"/>
                <w:sz w:val="20"/>
                <w:szCs w:val="20"/>
              </w:rPr>
              <w:t xml:space="preserve"> Global Solution Centre</w:t>
            </w:r>
          </w:p>
        </w:tc>
        <w:tc>
          <w:tcPr>
            <w:tcW w:w="3983" w:type="dxa"/>
            <w:shd w:val="clear" w:color="auto" w:fill="F2F2F2" w:themeFill="background1" w:themeFillShade="F2"/>
            <w:vAlign w:val="center"/>
          </w:tcPr>
          <w:p w14:paraId="449EA62E" w14:textId="3C744502" w:rsidR="001860A5" w:rsidRPr="007C4D48" w:rsidRDefault="00F34606" w:rsidP="00F34606">
            <w:pPr>
              <w:pStyle w:val="Yearsofexperience"/>
              <w:spacing w:before="0"/>
              <w:rPr>
                <w:rFonts w:ascii="Verdana" w:hAnsi="Verdana"/>
                <w:sz w:val="20"/>
                <w:szCs w:val="20"/>
              </w:rPr>
            </w:pPr>
            <w:r>
              <w:rPr>
                <w:rFonts w:ascii="Verdana" w:hAnsi="Verdana"/>
                <w:sz w:val="20"/>
                <w:szCs w:val="20"/>
                <w:lang w:eastAsia="zh-CN"/>
              </w:rPr>
              <w:t xml:space="preserve">From </w:t>
            </w:r>
            <w:r w:rsidR="00DD1F61">
              <w:rPr>
                <w:rFonts w:ascii="Verdana" w:hAnsi="Verdana"/>
                <w:sz w:val="20"/>
                <w:szCs w:val="20"/>
                <w:lang w:eastAsia="zh-CN"/>
              </w:rPr>
              <w:t>09</w:t>
            </w:r>
            <w:r>
              <w:rPr>
                <w:rFonts w:ascii="Verdana" w:hAnsi="Verdana"/>
                <w:sz w:val="20"/>
                <w:szCs w:val="20"/>
                <w:lang w:eastAsia="zh-CN"/>
              </w:rPr>
              <w:t>-</w:t>
            </w:r>
            <w:r w:rsidR="00DD1F61">
              <w:rPr>
                <w:rFonts w:ascii="Verdana" w:hAnsi="Verdana"/>
                <w:sz w:val="20"/>
                <w:szCs w:val="20"/>
                <w:lang w:eastAsia="zh-CN"/>
              </w:rPr>
              <w:t>21</w:t>
            </w:r>
            <w:r>
              <w:rPr>
                <w:rFonts w:ascii="Verdana" w:hAnsi="Verdana"/>
                <w:sz w:val="20"/>
                <w:szCs w:val="20"/>
                <w:lang w:eastAsia="zh-CN"/>
              </w:rPr>
              <w:t xml:space="preserve"> - To </w:t>
            </w:r>
            <w:r w:rsidR="00DD1F61">
              <w:rPr>
                <w:rFonts w:ascii="Verdana" w:hAnsi="Verdana"/>
                <w:sz w:val="20"/>
                <w:szCs w:val="20"/>
                <w:lang w:eastAsia="zh-CN"/>
              </w:rPr>
              <w:t>05</w:t>
            </w:r>
            <w:r>
              <w:rPr>
                <w:rFonts w:ascii="Verdana" w:hAnsi="Verdana"/>
                <w:sz w:val="20"/>
                <w:szCs w:val="20"/>
                <w:lang w:eastAsia="zh-CN"/>
              </w:rPr>
              <w:t>-</w:t>
            </w:r>
            <w:r w:rsidR="00DD1F61">
              <w:rPr>
                <w:rFonts w:ascii="Verdana" w:hAnsi="Verdana"/>
                <w:sz w:val="20"/>
                <w:szCs w:val="20"/>
                <w:lang w:eastAsia="zh-CN"/>
              </w:rPr>
              <w:t>24</w:t>
            </w:r>
          </w:p>
        </w:tc>
      </w:tr>
      <w:tr w:rsidR="00F12E53" w:rsidRPr="007C4D48" w14:paraId="7A24DFAA" w14:textId="77777777" w:rsidTr="009C7365">
        <w:trPr>
          <w:trHeight w:val="2384"/>
        </w:trPr>
        <w:tc>
          <w:tcPr>
            <w:tcW w:w="10998" w:type="dxa"/>
            <w:gridSpan w:val="3"/>
            <w:shd w:val="clear" w:color="auto" w:fill="auto"/>
            <w:vAlign w:val="center"/>
          </w:tcPr>
          <w:p w14:paraId="7D8ECFF2" w14:textId="3DE36F99" w:rsidR="00DD1F61" w:rsidRDefault="00DD1F61" w:rsidP="00DD1F61">
            <w:pPr>
              <w:pStyle w:val="Body"/>
              <w:spacing w:line="360" w:lineRule="auto"/>
              <w:rPr>
                <w:rStyle w:val="ProjectTitleChar"/>
                <w:rFonts w:ascii="Verdana" w:hAnsi="Verdana"/>
                <w:b/>
                <w:bCs w:val="0"/>
                <w:color w:val="000000" w:themeColor="text1"/>
                <w:sz w:val="20"/>
                <w:szCs w:val="20"/>
                <w:u w:val="single"/>
              </w:rPr>
            </w:pPr>
            <w:r w:rsidRPr="00E746DC">
              <w:rPr>
                <w:rStyle w:val="ProjectTitleChar"/>
                <w:rFonts w:ascii="Verdana" w:hAnsi="Verdana"/>
                <w:b/>
                <w:bCs w:val="0"/>
                <w:color w:val="000000" w:themeColor="text1"/>
                <w:sz w:val="20"/>
                <w:szCs w:val="20"/>
                <w:u w:val="single"/>
              </w:rPr>
              <w:t>Project-</w:t>
            </w:r>
            <w:r>
              <w:rPr>
                <w:rStyle w:val="ProjectTitleChar"/>
                <w:rFonts w:ascii="Verdana" w:hAnsi="Verdana"/>
                <w:b/>
                <w:bCs w:val="0"/>
                <w:color w:val="000000" w:themeColor="text1"/>
                <w:sz w:val="20"/>
                <w:szCs w:val="20"/>
                <w:u w:val="single"/>
              </w:rPr>
              <w:t>1</w:t>
            </w:r>
          </w:p>
          <w:p w14:paraId="313392D8" w14:textId="77777777" w:rsidR="00345A17" w:rsidRPr="00DD1F61" w:rsidRDefault="00345A17" w:rsidP="00345A17">
            <w:pPr>
              <w:pStyle w:val="Body"/>
              <w:spacing w:line="360" w:lineRule="auto"/>
              <w:rPr>
                <w:rFonts w:ascii="Verdana" w:hAnsi="Verdana"/>
                <w:b/>
                <w:bCs w:val="0"/>
                <w:color w:val="000000" w:themeColor="text1"/>
                <w:sz w:val="20"/>
                <w:szCs w:val="20"/>
                <w:u w:val="single"/>
              </w:rPr>
            </w:pPr>
            <w:r w:rsidRPr="007C4D48">
              <w:rPr>
                <w:rStyle w:val="ProjectTitleChar"/>
                <w:rFonts w:ascii="Verdana" w:hAnsi="Verdana"/>
                <w:b/>
                <w:bCs w:val="0"/>
                <w:color w:val="808080" w:themeColor="background1" w:themeShade="80"/>
                <w:sz w:val="20"/>
                <w:szCs w:val="20"/>
              </w:rPr>
              <w:t>Project Name:</w:t>
            </w:r>
            <w:r w:rsidRPr="00B7121B">
              <w:rPr>
                <w:rStyle w:val="ProjectTitleChar"/>
                <w:rFonts w:ascii="Verdana" w:hAnsi="Verdana"/>
                <w:color w:val="808080" w:themeColor="background1" w:themeShade="80"/>
                <w:sz w:val="20"/>
                <w:szCs w:val="20"/>
              </w:rPr>
              <w:t xml:space="preserve"> </w:t>
            </w:r>
            <w:r>
              <w:rPr>
                <w:rFonts w:ascii="Verdana" w:hAnsi="Verdana" w:cs="Arial"/>
                <w:color w:val="000000" w:themeColor="text1"/>
                <w:sz w:val="20"/>
              </w:rPr>
              <w:t>Monthly Credit Reports</w:t>
            </w:r>
          </w:p>
          <w:p w14:paraId="22953486" w14:textId="77777777" w:rsidR="00345A17" w:rsidRPr="007C4D48" w:rsidRDefault="00345A17" w:rsidP="00345A17">
            <w:pPr>
              <w:pStyle w:val="Body"/>
              <w:spacing w:after="12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t>The Project is based on the generation of credit risk reports based on the customer's loans and credit information. Working with the data right from the raw level of data till the user view level. Performing transformations on source data, processing and storing it into target and scheduling the data run based on the frequency required. This data will further consume by the downstream to generate reports and generate data file for consumer to subscribe and view them.</w:t>
            </w:r>
          </w:p>
          <w:p w14:paraId="510CBA2B" w14:textId="178596F5" w:rsidR="00345A17" w:rsidRPr="007C4D48" w:rsidRDefault="00345A17" w:rsidP="00345A17">
            <w:pPr>
              <w:pStyle w:val="ProjectTitle"/>
              <w:spacing w:after="120"/>
              <w:rPr>
                <w:rFonts w:ascii="Verdana" w:hAnsi="Verdana"/>
                <w:b/>
                <w:sz w:val="20"/>
                <w:szCs w:val="20"/>
              </w:rPr>
            </w:pPr>
            <w:r w:rsidRPr="007C4D48">
              <w:rPr>
                <w:rFonts w:ascii="Verdana" w:hAnsi="Verdana"/>
                <w:b/>
                <w:color w:val="808080" w:themeColor="background1" w:themeShade="80"/>
                <w:sz w:val="20"/>
                <w:szCs w:val="20"/>
              </w:rPr>
              <w:t xml:space="preserve">Technologies Used: </w:t>
            </w:r>
            <w:r>
              <w:rPr>
                <w:rFonts w:ascii="Verdana" w:hAnsi="Verdana" w:cs="Arial"/>
                <w:color w:val="000000" w:themeColor="text1"/>
                <w:sz w:val="20"/>
              </w:rPr>
              <w:t>Apache Spark, Scala, SQL, HDFS, Hive, Git, Jenkins, Ansible, Oozie, Kafka</w:t>
            </w:r>
            <w:r w:rsidR="007644E3">
              <w:rPr>
                <w:rFonts w:ascii="Verdana" w:hAnsi="Verdana" w:cs="Arial"/>
                <w:color w:val="000000" w:themeColor="text1"/>
                <w:sz w:val="20"/>
              </w:rPr>
              <w:t>.</w:t>
            </w:r>
          </w:p>
          <w:p w14:paraId="704ED404" w14:textId="7614D03C" w:rsidR="00345A17" w:rsidRPr="007C4D48" w:rsidRDefault="00345A17" w:rsidP="00345A17">
            <w:pPr>
              <w:pStyle w:val="ProjectTitle"/>
              <w:spacing w:after="120"/>
              <w:rPr>
                <w:rFonts w:ascii="Verdana" w:hAnsi="Verdana"/>
                <w:b/>
                <w:sz w:val="20"/>
                <w:szCs w:val="20"/>
              </w:rPr>
            </w:pPr>
            <w:r w:rsidRPr="007C4D48">
              <w:rPr>
                <w:rFonts w:ascii="Verdana" w:hAnsi="Verdana"/>
                <w:b/>
                <w:color w:val="808080" w:themeColor="background1" w:themeShade="80"/>
                <w:sz w:val="20"/>
                <w:szCs w:val="20"/>
              </w:rPr>
              <w:t xml:space="preserve">Role: </w:t>
            </w:r>
            <w:r>
              <w:rPr>
                <w:rFonts w:ascii="Verdana" w:hAnsi="Verdana" w:cs="Arial"/>
                <w:color w:val="000000" w:themeColor="text1"/>
                <w:sz w:val="20"/>
              </w:rPr>
              <w:t>Individual Developer</w:t>
            </w:r>
          </w:p>
          <w:p w14:paraId="1B2899D6" w14:textId="2CFFE991" w:rsidR="00345A17" w:rsidRPr="007C4D48" w:rsidRDefault="00345A17" w:rsidP="00345A17">
            <w:pPr>
              <w:pStyle w:val="ProjectTitle"/>
              <w:spacing w:after="120"/>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r>
              <w:rPr>
                <w:rFonts w:ascii="Verdana" w:hAnsi="Verdana" w:cs="Arial"/>
                <w:color w:val="000000" w:themeColor="text1"/>
                <w:sz w:val="20"/>
              </w:rPr>
              <w:t xml:space="preserve">Responsible for handling </w:t>
            </w:r>
            <w:r>
              <w:rPr>
                <w:rFonts w:ascii="Verdana" w:hAnsi="Verdana" w:cs="Arial"/>
                <w:color w:val="000000" w:themeColor="text1"/>
                <w:sz w:val="20"/>
              </w:rPr>
              <w:t>3</w:t>
            </w:r>
            <w:r>
              <w:rPr>
                <w:rFonts w:ascii="Verdana" w:hAnsi="Verdana" w:cs="Arial"/>
                <w:color w:val="000000" w:themeColor="text1"/>
                <w:sz w:val="20"/>
              </w:rPr>
              <w:t xml:space="preserve"> major applications individually and </w:t>
            </w:r>
            <w:r>
              <w:rPr>
                <w:rFonts w:ascii="Verdana" w:hAnsi="Verdana" w:cs="Arial"/>
                <w:color w:val="000000" w:themeColor="text1"/>
                <w:sz w:val="20"/>
              </w:rPr>
              <w:t xml:space="preserve">12 </w:t>
            </w:r>
            <w:r>
              <w:rPr>
                <w:rFonts w:ascii="Verdana" w:hAnsi="Verdana" w:cs="Arial"/>
                <w:color w:val="000000" w:themeColor="text1"/>
                <w:sz w:val="20"/>
              </w:rPr>
              <w:t>applications as a team player.</w:t>
            </w:r>
          </w:p>
          <w:p w14:paraId="3B4BEE71" w14:textId="156E455C" w:rsidR="00DD1F61" w:rsidRPr="00345A17" w:rsidRDefault="00345A17" w:rsidP="009237BA">
            <w:pPr>
              <w:pStyle w:val="Designation"/>
              <w:spacing w:after="120"/>
              <w:rPr>
                <w:rFonts w:ascii="Verdana" w:hAnsi="Verdana"/>
                <w:color w:val="808080" w:themeColor="background1" w:themeShade="80"/>
                <w:sz w:val="20"/>
                <w:szCs w:val="20"/>
              </w:rPr>
            </w:pPr>
            <w:r w:rsidRPr="007C4D48">
              <w:rPr>
                <w:rStyle w:val="ProjectTitleChar"/>
                <w:rFonts w:ascii="Verdana" w:hAnsi="Verdana"/>
                <w:color w:val="808080" w:themeColor="background1" w:themeShade="80"/>
                <w:sz w:val="20"/>
                <w:szCs w:val="20"/>
              </w:rPr>
              <w:t>Duration:</w:t>
            </w:r>
            <w:r w:rsidRPr="007C4D48">
              <w:rPr>
                <w:rFonts w:ascii="Verdana" w:hAnsi="Verdana"/>
                <w:color w:val="808080" w:themeColor="background1" w:themeShade="80"/>
                <w:sz w:val="20"/>
                <w:szCs w:val="20"/>
              </w:rPr>
              <w:t xml:space="preserve"> </w:t>
            </w:r>
            <w:r>
              <w:rPr>
                <w:rFonts w:ascii="Verdana" w:hAnsi="Verdana" w:cs="Arial"/>
                <w:b w:val="0"/>
                <w:bCs/>
                <w:color w:val="000000" w:themeColor="text1"/>
                <w:sz w:val="20"/>
              </w:rPr>
              <w:t>2 years</w:t>
            </w:r>
          </w:p>
          <w:p w14:paraId="185F3095" w14:textId="77777777" w:rsidR="00DD1F61" w:rsidRDefault="00DD1F61" w:rsidP="009237BA">
            <w:pPr>
              <w:pStyle w:val="Designation"/>
              <w:spacing w:after="120"/>
              <w:rPr>
                <w:rFonts w:ascii="Verdana" w:hAnsi="Verdana" w:cs="Arial"/>
                <w:b w:val="0"/>
                <w:bCs/>
                <w:color w:val="000000" w:themeColor="text1"/>
                <w:sz w:val="20"/>
              </w:rPr>
            </w:pPr>
          </w:p>
          <w:p w14:paraId="52ED6F4E" w14:textId="77777777" w:rsidR="00DD1F61" w:rsidRDefault="00DD1F61" w:rsidP="00DD1F61">
            <w:pPr>
              <w:pStyle w:val="Body"/>
              <w:spacing w:line="360" w:lineRule="auto"/>
              <w:rPr>
                <w:rStyle w:val="ProjectTitleChar"/>
                <w:rFonts w:ascii="Verdana" w:hAnsi="Verdana"/>
                <w:b/>
                <w:bCs w:val="0"/>
                <w:color w:val="000000" w:themeColor="text1"/>
                <w:sz w:val="20"/>
                <w:szCs w:val="20"/>
                <w:u w:val="single"/>
              </w:rPr>
            </w:pPr>
            <w:r w:rsidRPr="00E746DC">
              <w:rPr>
                <w:rStyle w:val="ProjectTitleChar"/>
                <w:rFonts w:ascii="Verdana" w:hAnsi="Verdana"/>
                <w:b/>
                <w:bCs w:val="0"/>
                <w:color w:val="000000" w:themeColor="text1"/>
                <w:sz w:val="20"/>
                <w:szCs w:val="20"/>
                <w:u w:val="single"/>
              </w:rPr>
              <w:t>Project-</w:t>
            </w:r>
            <w:r>
              <w:rPr>
                <w:rStyle w:val="ProjectTitleChar"/>
                <w:rFonts w:ascii="Verdana" w:hAnsi="Verdana"/>
                <w:b/>
                <w:bCs w:val="0"/>
                <w:color w:val="000000" w:themeColor="text1"/>
                <w:sz w:val="20"/>
                <w:szCs w:val="20"/>
                <w:u w:val="single"/>
              </w:rPr>
              <w:t>2</w:t>
            </w:r>
          </w:p>
          <w:p w14:paraId="750C964E" w14:textId="77777777" w:rsidR="00345A17" w:rsidRPr="00DD1F61" w:rsidRDefault="00345A17" w:rsidP="00345A17">
            <w:pPr>
              <w:pStyle w:val="Body"/>
              <w:spacing w:line="360" w:lineRule="auto"/>
              <w:rPr>
                <w:rFonts w:ascii="Verdana" w:hAnsi="Verdana"/>
                <w:b/>
                <w:bCs w:val="0"/>
                <w:color w:val="000000" w:themeColor="text1"/>
                <w:sz w:val="20"/>
                <w:szCs w:val="20"/>
                <w:u w:val="single"/>
              </w:rPr>
            </w:pPr>
            <w:r w:rsidRPr="007C4D48">
              <w:rPr>
                <w:rStyle w:val="ProjectTitleChar"/>
                <w:rFonts w:ascii="Verdana" w:hAnsi="Verdana"/>
                <w:b/>
                <w:bCs w:val="0"/>
                <w:color w:val="808080" w:themeColor="background1" w:themeShade="80"/>
                <w:sz w:val="20"/>
                <w:szCs w:val="20"/>
              </w:rPr>
              <w:t>Project Name:</w:t>
            </w:r>
            <w:r w:rsidRPr="00B7121B">
              <w:rPr>
                <w:rStyle w:val="ProjectTitleChar"/>
                <w:rFonts w:ascii="Verdana" w:hAnsi="Verdana"/>
                <w:color w:val="808080" w:themeColor="background1" w:themeShade="80"/>
                <w:sz w:val="20"/>
                <w:szCs w:val="20"/>
              </w:rPr>
              <w:t xml:space="preserve"> </w:t>
            </w:r>
            <w:r w:rsidRPr="00DD1F61">
              <w:rPr>
                <w:rStyle w:val="ProjectTitleChar"/>
                <w:rFonts w:ascii="Verdana" w:hAnsi="Verdana"/>
                <w:color w:val="000000" w:themeColor="text1"/>
                <w:sz w:val="20"/>
                <w:szCs w:val="20"/>
              </w:rPr>
              <w:t>LUCID – Data Lake Migration</w:t>
            </w:r>
          </w:p>
          <w:p w14:paraId="7EEF34FB" w14:textId="77777777" w:rsidR="00345A17" w:rsidRPr="00FB3BAB" w:rsidRDefault="00345A17" w:rsidP="00345A17">
            <w:pPr>
              <w:pStyle w:val="Body"/>
              <w:spacing w:after="120"/>
              <w:rPr>
                <w:rFonts w:ascii="Verdana" w:hAnsi="Verdana"/>
                <w:b/>
                <w:bCs w:val="0"/>
                <w:sz w:val="20"/>
                <w:szCs w:val="20"/>
                <w:u w:val="single"/>
              </w:rPr>
            </w:pPr>
            <w:r w:rsidRPr="007C4D48">
              <w:rPr>
                <w:rStyle w:val="ProjectTitleChar"/>
                <w:rFonts w:ascii="Verdana" w:hAnsi="Verdana"/>
                <w:b/>
                <w:bCs w:val="0"/>
                <w:color w:val="808080" w:themeColor="background1" w:themeShade="80"/>
                <w:sz w:val="20"/>
                <w:szCs w:val="20"/>
              </w:rPr>
              <w:t>Project Description:</w:t>
            </w:r>
            <w:r w:rsidRPr="007C4D48">
              <w:rPr>
                <w:rFonts w:ascii="Verdana" w:hAnsi="Verdana" w:cs="Open Sans"/>
                <w:b/>
                <w:bCs w:val="0"/>
                <w:color w:val="808080" w:themeColor="background1" w:themeShade="80"/>
                <w:sz w:val="20"/>
                <w:szCs w:val="20"/>
              </w:rPr>
              <w:t xml:space="preserve"> </w:t>
            </w:r>
            <w:r w:rsidRPr="00345A17">
              <w:rPr>
                <w:rFonts w:ascii="Verdana" w:hAnsi="Verdana" w:cs="Open Sans"/>
                <w:color w:val="000000" w:themeColor="text1"/>
                <w:sz w:val="20"/>
                <w:szCs w:val="20"/>
              </w:rPr>
              <w:t>End</w:t>
            </w:r>
            <w:r>
              <w:rPr>
                <w:rFonts w:ascii="Verdana" w:hAnsi="Verdana" w:cs="Open Sans"/>
                <w:color w:val="000000" w:themeColor="text1"/>
                <w:sz w:val="20"/>
                <w:szCs w:val="20"/>
              </w:rPr>
              <w:t>-</w:t>
            </w:r>
            <w:r w:rsidRPr="00345A17">
              <w:rPr>
                <w:rFonts w:ascii="Verdana" w:hAnsi="Verdana" w:cs="Open Sans"/>
                <w:color w:val="000000" w:themeColor="text1"/>
                <w:sz w:val="20"/>
                <w:szCs w:val="20"/>
              </w:rPr>
              <w:t>to</w:t>
            </w:r>
            <w:r>
              <w:rPr>
                <w:rFonts w:ascii="Verdana" w:hAnsi="Verdana" w:cs="Open Sans"/>
                <w:color w:val="000000" w:themeColor="text1"/>
                <w:sz w:val="20"/>
                <w:szCs w:val="20"/>
              </w:rPr>
              <w:t>-</w:t>
            </w:r>
            <w:r w:rsidRPr="00345A17">
              <w:rPr>
                <w:rFonts w:ascii="Verdana" w:hAnsi="Verdana" w:cs="Open Sans"/>
                <w:color w:val="000000" w:themeColor="text1"/>
                <w:sz w:val="20"/>
                <w:szCs w:val="20"/>
              </w:rPr>
              <w:t xml:space="preserve">End </w:t>
            </w:r>
            <w:r w:rsidRPr="00345A17">
              <w:rPr>
                <w:color w:val="000000" w:themeColor="text1"/>
              </w:rPr>
              <w:t>Migration of data from old platform containing various business units’ transactional data to new platform Data Lake</w:t>
            </w:r>
            <w:r>
              <w:rPr>
                <w:color w:val="000000" w:themeColor="text1"/>
              </w:rPr>
              <w:t>,</w:t>
            </w:r>
            <w:r w:rsidRPr="00345A17">
              <w:rPr>
                <w:color w:val="000000" w:themeColor="text1"/>
              </w:rPr>
              <w:t xml:space="preserve"> for meeting the business requirements and security guidelines and performed basic Data Quality checks on it.</w:t>
            </w:r>
          </w:p>
          <w:p w14:paraId="39D06AC2" w14:textId="7AFCE854" w:rsidR="00345A17" w:rsidRDefault="00345A17" w:rsidP="00345A17">
            <w:pPr>
              <w:pStyle w:val="ProjectTitle"/>
              <w:spacing w:after="120"/>
              <w:rPr>
                <w:rFonts w:ascii="Verdana" w:hAnsi="Verdana" w:cs="Arial"/>
                <w:color w:val="000000" w:themeColor="text1"/>
                <w:sz w:val="20"/>
              </w:rPr>
            </w:pPr>
            <w:r w:rsidRPr="007C4D48">
              <w:rPr>
                <w:rFonts w:ascii="Verdana" w:hAnsi="Verdana"/>
                <w:b/>
                <w:color w:val="808080" w:themeColor="background1" w:themeShade="80"/>
                <w:sz w:val="20"/>
                <w:szCs w:val="20"/>
              </w:rPr>
              <w:t xml:space="preserve">Technologies Used: </w:t>
            </w:r>
            <w:r>
              <w:rPr>
                <w:rFonts w:ascii="Verdana" w:hAnsi="Verdana" w:cs="Arial"/>
                <w:color w:val="000000" w:themeColor="text1"/>
                <w:sz w:val="20"/>
              </w:rPr>
              <w:t>Apache Spark, Scala, SQL, HDFS, Hive, Git, Jenkins, Control-m</w:t>
            </w:r>
            <w:r w:rsidR="007644E3">
              <w:rPr>
                <w:rFonts w:ascii="Verdana" w:hAnsi="Verdana" w:cs="Arial"/>
                <w:color w:val="000000" w:themeColor="text1"/>
                <w:sz w:val="20"/>
              </w:rPr>
              <w:t>.</w:t>
            </w:r>
          </w:p>
          <w:p w14:paraId="0B9C6BC6" w14:textId="77777777" w:rsidR="00345A17" w:rsidRPr="007C4D48" w:rsidRDefault="00345A17" w:rsidP="00345A17">
            <w:pPr>
              <w:pStyle w:val="ProjectTitle"/>
              <w:spacing w:after="120"/>
              <w:rPr>
                <w:rFonts w:ascii="Verdana" w:hAnsi="Verdana"/>
                <w:b/>
                <w:sz w:val="20"/>
                <w:szCs w:val="20"/>
              </w:rPr>
            </w:pPr>
            <w:r w:rsidRPr="007C4D48">
              <w:rPr>
                <w:rFonts w:ascii="Verdana" w:hAnsi="Verdana"/>
                <w:b/>
                <w:color w:val="808080" w:themeColor="background1" w:themeShade="80"/>
                <w:sz w:val="20"/>
                <w:szCs w:val="20"/>
              </w:rPr>
              <w:t xml:space="preserve">Role: </w:t>
            </w:r>
            <w:r>
              <w:rPr>
                <w:rFonts w:ascii="Verdana" w:hAnsi="Verdana" w:cs="Arial"/>
                <w:color w:val="000000" w:themeColor="text1"/>
                <w:sz w:val="20"/>
              </w:rPr>
              <w:t>Individual Developer</w:t>
            </w:r>
          </w:p>
          <w:p w14:paraId="0ADF2F80" w14:textId="372219CB" w:rsidR="00345A17" w:rsidRPr="007C4D48" w:rsidRDefault="00345A17" w:rsidP="00345A17">
            <w:pPr>
              <w:pStyle w:val="ProjectTitle"/>
              <w:spacing w:after="120"/>
              <w:rPr>
                <w:rFonts w:ascii="Verdana" w:hAnsi="Verdana"/>
                <w:b/>
                <w:color w:val="808080" w:themeColor="background1" w:themeShade="80"/>
                <w:sz w:val="20"/>
                <w:szCs w:val="20"/>
              </w:rPr>
            </w:pPr>
            <w:r w:rsidRPr="007C4D48">
              <w:rPr>
                <w:rFonts w:ascii="Verdana" w:hAnsi="Verdana"/>
                <w:b/>
                <w:color w:val="808080" w:themeColor="background1" w:themeShade="80"/>
                <w:sz w:val="20"/>
                <w:szCs w:val="20"/>
              </w:rPr>
              <w:t xml:space="preserve">Responsibility: </w:t>
            </w:r>
            <w:r>
              <w:rPr>
                <w:rFonts w:ascii="Verdana" w:hAnsi="Verdana" w:cs="Arial"/>
                <w:color w:val="000000" w:themeColor="text1"/>
                <w:sz w:val="20"/>
              </w:rPr>
              <w:t xml:space="preserve">Responsible for end-to-end migration </w:t>
            </w:r>
            <w:r>
              <w:rPr>
                <w:rFonts w:ascii="Verdana" w:hAnsi="Verdana" w:cs="Arial"/>
                <w:color w:val="000000" w:themeColor="text1"/>
                <w:sz w:val="20"/>
              </w:rPr>
              <w:t xml:space="preserve">of </w:t>
            </w:r>
            <w:r>
              <w:rPr>
                <w:rFonts w:ascii="Verdana" w:hAnsi="Verdana" w:cs="Arial"/>
                <w:color w:val="000000" w:themeColor="text1"/>
                <w:sz w:val="20"/>
              </w:rPr>
              <w:t>300 flows</w:t>
            </w:r>
            <w:r>
              <w:rPr>
                <w:rFonts w:ascii="Verdana" w:hAnsi="Verdana" w:cs="Arial"/>
                <w:color w:val="000000" w:themeColor="text1"/>
                <w:sz w:val="20"/>
              </w:rPr>
              <w:t xml:space="preserve"> (each flow contains multiple tables)</w:t>
            </w:r>
            <w:r>
              <w:rPr>
                <w:rFonts w:ascii="Verdana" w:hAnsi="Verdana" w:cs="Arial"/>
                <w:color w:val="000000" w:themeColor="text1"/>
                <w:sz w:val="20"/>
              </w:rPr>
              <w:t xml:space="preserve"> from old platform to new platform.</w:t>
            </w:r>
          </w:p>
          <w:p w14:paraId="0E9772ED" w14:textId="405C54F2" w:rsidR="00DD1F61" w:rsidRPr="00345A17" w:rsidRDefault="00345A17" w:rsidP="00345A17">
            <w:pPr>
              <w:pStyle w:val="Body"/>
              <w:spacing w:line="360" w:lineRule="auto"/>
              <w:rPr>
                <w:rFonts w:ascii="Verdana" w:hAnsi="Verdana"/>
                <w:b/>
                <w:bCs w:val="0"/>
                <w:color w:val="000000" w:themeColor="text1"/>
                <w:sz w:val="20"/>
                <w:szCs w:val="20"/>
                <w:u w:val="single"/>
              </w:rPr>
            </w:pPr>
            <w:r w:rsidRPr="007644E3">
              <w:rPr>
                <w:rStyle w:val="ProjectTitleChar"/>
                <w:rFonts w:ascii="Verdana" w:hAnsi="Verdana"/>
                <w:b/>
                <w:bCs w:val="0"/>
                <w:color w:val="808080" w:themeColor="background1" w:themeShade="80"/>
                <w:sz w:val="20"/>
                <w:szCs w:val="20"/>
              </w:rPr>
              <w:t>Duration</w:t>
            </w:r>
            <w:r w:rsidRPr="007C4D48">
              <w:rPr>
                <w:rStyle w:val="ProjectTitleChar"/>
                <w:rFonts w:ascii="Verdana" w:hAnsi="Verdana"/>
                <w:color w:val="808080" w:themeColor="background1" w:themeShade="80"/>
                <w:sz w:val="20"/>
                <w:szCs w:val="20"/>
              </w:rPr>
              <w:t>:</w:t>
            </w:r>
            <w:r w:rsidRPr="007C4D48">
              <w:rPr>
                <w:rFonts w:ascii="Verdana" w:hAnsi="Verdana"/>
                <w:color w:val="808080" w:themeColor="background1" w:themeShade="80"/>
                <w:sz w:val="20"/>
                <w:szCs w:val="20"/>
              </w:rPr>
              <w:t xml:space="preserve"> </w:t>
            </w:r>
            <w:r w:rsidRPr="007644E3">
              <w:rPr>
                <w:rFonts w:ascii="Verdana" w:hAnsi="Verdana" w:cs="Arial"/>
                <w:color w:val="000000" w:themeColor="text1"/>
                <w:sz w:val="20"/>
              </w:rPr>
              <w:t>1 year</w:t>
            </w:r>
          </w:p>
          <w:p w14:paraId="59A06A8F" w14:textId="455BE657" w:rsidR="00B82E0B" w:rsidRPr="007C4D48" w:rsidRDefault="00B82E0B" w:rsidP="00B82E0B">
            <w:pPr>
              <w:pStyle w:val="Designation"/>
              <w:spacing w:line="360" w:lineRule="auto"/>
              <w:rPr>
                <w:rFonts w:ascii="Verdana" w:hAnsi="Verdana"/>
                <w:sz w:val="20"/>
                <w:szCs w:val="20"/>
                <w:lang w:val="da-DK"/>
              </w:rPr>
            </w:pPr>
          </w:p>
        </w:tc>
      </w:tr>
      <w:tr w:rsidR="008C60B6" w14:paraId="511B9451" w14:textId="77777777" w:rsidTr="009C7365">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0396F402" w14:textId="77777777" w:rsidR="008C60B6" w:rsidRDefault="008C60B6" w:rsidP="008032A1">
            <w:pPr>
              <w:pStyle w:val="TitleHeading"/>
              <w:spacing w:before="120" w:after="120"/>
              <w:rPr>
                <w:rFonts w:ascii="Verdana" w:hAnsi="Verdana"/>
                <w:sz w:val="20"/>
                <w:szCs w:val="20"/>
              </w:rPr>
            </w:pPr>
            <w:r>
              <w:rPr>
                <w:rFonts w:ascii="Verdana" w:hAnsi="Verdana"/>
                <w:sz w:val="20"/>
                <w:szCs w:val="20"/>
              </w:rPr>
              <w:t>SYSTEMS PROFICIENCY</w:t>
            </w:r>
          </w:p>
        </w:tc>
      </w:tr>
      <w:tr w:rsidR="008C60B6" w14:paraId="1B31C0FB" w14:textId="77777777" w:rsidTr="009C7365">
        <w:trPr>
          <w:trHeight w:val="2168"/>
        </w:trPr>
        <w:tc>
          <w:tcPr>
            <w:tcW w:w="10998" w:type="dxa"/>
            <w:gridSpan w:val="3"/>
            <w:tcBorders>
              <w:top w:val="single" w:sz="4" w:space="0" w:color="BFBFBF"/>
              <w:left w:val="single" w:sz="4" w:space="0" w:color="BFBFBF"/>
              <w:bottom w:val="single" w:sz="4" w:space="0" w:color="BFBFBF"/>
              <w:right w:val="single" w:sz="4" w:space="0" w:color="BFBFBF"/>
            </w:tcBorders>
            <w:vAlign w:val="center"/>
            <w:hideMark/>
          </w:tcPr>
          <w:p w14:paraId="213F2CE2" w14:textId="2F869436" w:rsidR="008C60B6" w:rsidRDefault="008C60B6" w:rsidP="009237BA">
            <w:pPr>
              <w:pStyle w:val="Body"/>
              <w:spacing w:after="120"/>
              <w:rPr>
                <w:rFonts w:ascii="Verdana" w:hAnsi="Verdana"/>
                <w:b/>
                <w:bCs w:val="0"/>
                <w:sz w:val="20"/>
                <w:szCs w:val="20"/>
              </w:rPr>
            </w:pPr>
            <w:r>
              <w:rPr>
                <w:rStyle w:val="ProjectTitleChar"/>
                <w:rFonts w:ascii="Verdana" w:hAnsi="Verdana"/>
                <w:b/>
                <w:bCs w:val="0"/>
                <w:color w:val="808080" w:themeColor="background1" w:themeShade="80"/>
                <w:sz w:val="20"/>
                <w:szCs w:val="20"/>
              </w:rPr>
              <w:t>Operating Systems:</w:t>
            </w:r>
            <w:r>
              <w:rPr>
                <w:rFonts w:ascii="Verdana" w:hAnsi="Verdana"/>
                <w:b/>
                <w:bCs w:val="0"/>
                <w:color w:val="808080" w:themeColor="background1" w:themeShade="80"/>
                <w:sz w:val="20"/>
                <w:szCs w:val="20"/>
              </w:rPr>
              <w:t xml:space="preserve"> </w:t>
            </w:r>
            <w:r w:rsidR="00345A17">
              <w:rPr>
                <w:rFonts w:ascii="Verdana" w:hAnsi="Verdana" w:cs="Arial"/>
                <w:color w:val="000000" w:themeColor="text1"/>
                <w:sz w:val="20"/>
              </w:rPr>
              <w:t>Windows, Ubuntu, Linux.</w:t>
            </w:r>
          </w:p>
          <w:p w14:paraId="0FA9A5A2" w14:textId="58F0A9FE" w:rsidR="008C60B6" w:rsidRDefault="008C60B6" w:rsidP="009237BA">
            <w:pPr>
              <w:pStyle w:val="Body"/>
              <w:spacing w:after="120"/>
              <w:rPr>
                <w:rFonts w:ascii="Verdana" w:hAnsi="Verdana"/>
                <w:b/>
                <w:bCs w:val="0"/>
                <w:sz w:val="20"/>
                <w:szCs w:val="20"/>
              </w:rPr>
            </w:pPr>
            <w:r>
              <w:rPr>
                <w:rStyle w:val="ProjectTitleChar"/>
                <w:rFonts w:ascii="Verdana" w:hAnsi="Verdana"/>
                <w:b/>
                <w:bCs w:val="0"/>
                <w:color w:val="808080" w:themeColor="background1" w:themeShade="80"/>
                <w:sz w:val="20"/>
                <w:szCs w:val="20"/>
              </w:rPr>
              <w:t>Software Languages:</w:t>
            </w:r>
            <w:r>
              <w:rPr>
                <w:rFonts w:ascii="Verdana" w:hAnsi="Verdana"/>
                <w:b/>
                <w:bCs w:val="0"/>
                <w:color w:val="808080" w:themeColor="background1" w:themeShade="80"/>
                <w:sz w:val="20"/>
                <w:szCs w:val="20"/>
              </w:rPr>
              <w:t xml:space="preserve"> </w:t>
            </w:r>
            <w:r w:rsidR="00345A17">
              <w:rPr>
                <w:rFonts w:ascii="Verdana" w:hAnsi="Verdana" w:cs="Arial"/>
                <w:color w:val="000000" w:themeColor="text1"/>
                <w:sz w:val="20"/>
              </w:rPr>
              <w:t>Scala, Python, Java, Bash Shell Script.</w:t>
            </w:r>
          </w:p>
          <w:p w14:paraId="76691652" w14:textId="71529E1A" w:rsidR="00D66C2C" w:rsidRPr="00345A17" w:rsidRDefault="00D66C2C" w:rsidP="009237BA">
            <w:pPr>
              <w:pStyle w:val="List-Bullets"/>
              <w:numPr>
                <w:ilvl w:val="0"/>
                <w:numId w:val="0"/>
              </w:numPr>
              <w:spacing w:after="120" w:line="240" w:lineRule="auto"/>
              <w:rPr>
                <w:rFonts w:ascii="Verdana" w:hAnsi="Verdana" w:cs="Arial"/>
                <w:b/>
                <w:bCs w:val="0"/>
                <w:color w:val="000000" w:themeColor="text1"/>
                <w:sz w:val="20"/>
              </w:rPr>
            </w:pPr>
            <w:r>
              <w:rPr>
                <w:rStyle w:val="ProjectTitleChar"/>
                <w:rFonts w:ascii="Verdana" w:hAnsi="Verdana"/>
                <w:b/>
                <w:bCs w:val="0"/>
                <w:color w:val="808080" w:themeColor="background1" w:themeShade="80"/>
                <w:sz w:val="20"/>
                <w:szCs w:val="20"/>
              </w:rPr>
              <w:t>Tools/Frameworks:</w:t>
            </w:r>
            <w:r>
              <w:rPr>
                <w:rFonts w:ascii="Verdana" w:hAnsi="Verdana"/>
                <w:color w:val="808080" w:themeColor="background1" w:themeShade="80"/>
                <w:sz w:val="20"/>
                <w:szCs w:val="20"/>
              </w:rPr>
              <w:t xml:space="preserve"> </w:t>
            </w:r>
            <w:r w:rsidR="00345A17">
              <w:rPr>
                <w:rFonts w:ascii="Verdana" w:hAnsi="Verdana" w:cs="Arial"/>
                <w:color w:val="000000" w:themeColor="text1"/>
                <w:sz w:val="20"/>
              </w:rPr>
              <w:t xml:space="preserve">Apache Spark, Hadoop, </w:t>
            </w:r>
            <w:r w:rsidR="00345A17">
              <w:t>Apache Kafka, Apache Spark Streaming, Azure Data Bricks</w:t>
            </w:r>
            <w:r w:rsidR="00345A17">
              <w:t xml:space="preserve">, HUE, </w:t>
            </w:r>
            <w:r w:rsidR="00345A17">
              <w:t>Oozie, Control-m</w:t>
            </w:r>
            <w:r w:rsidR="00345A17">
              <w:t xml:space="preserve">, </w:t>
            </w:r>
            <w:r w:rsidR="00345A17">
              <w:t>Jenkins, Ansible, GIT, SonarQube</w:t>
            </w:r>
            <w:r w:rsidR="00345A17">
              <w:t>.</w:t>
            </w:r>
          </w:p>
          <w:p w14:paraId="7A43EEEC" w14:textId="23B64EF7" w:rsidR="00747619" w:rsidRPr="00345A17" w:rsidRDefault="00D66C2C" w:rsidP="00345A17">
            <w:pPr>
              <w:pStyle w:val="Body"/>
              <w:spacing w:after="120"/>
              <w:rPr>
                <w:rFonts w:ascii="Verdana" w:hAnsi="Verdana"/>
                <w:b/>
                <w:bCs w:val="0"/>
                <w:sz w:val="20"/>
                <w:szCs w:val="20"/>
              </w:rPr>
            </w:pPr>
            <w:r>
              <w:rPr>
                <w:rStyle w:val="ProjectTitleChar"/>
                <w:rFonts w:ascii="Verdana" w:hAnsi="Verdana"/>
                <w:b/>
                <w:bCs w:val="0"/>
                <w:color w:val="808080" w:themeColor="background1" w:themeShade="80"/>
                <w:sz w:val="20"/>
                <w:szCs w:val="20"/>
              </w:rPr>
              <w:t>Databases:</w:t>
            </w:r>
            <w:r>
              <w:rPr>
                <w:rFonts w:ascii="Verdana" w:hAnsi="Verdana"/>
                <w:b/>
                <w:bCs w:val="0"/>
                <w:color w:val="808080" w:themeColor="background1" w:themeShade="80"/>
                <w:sz w:val="20"/>
                <w:szCs w:val="20"/>
              </w:rPr>
              <w:t xml:space="preserve"> </w:t>
            </w:r>
            <w:r w:rsidR="00345A17">
              <w:rPr>
                <w:rFonts w:ascii="Verdana" w:hAnsi="Verdana" w:cs="Arial"/>
                <w:color w:val="000000" w:themeColor="text1"/>
                <w:sz w:val="20"/>
              </w:rPr>
              <w:t>SQL, Hive, MongoDB.</w:t>
            </w:r>
          </w:p>
        </w:tc>
      </w:tr>
      <w:tr w:rsidR="008C60B6" w14:paraId="4DEB3DB7" w14:textId="77777777" w:rsidTr="009C7365">
        <w:trPr>
          <w:trHeight w:val="314"/>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5EC530BA" w14:textId="77777777" w:rsidR="008C60B6" w:rsidRDefault="008C60B6" w:rsidP="008032A1">
            <w:pPr>
              <w:pStyle w:val="TitleHeading"/>
              <w:spacing w:before="120" w:after="120"/>
              <w:rPr>
                <w:rFonts w:ascii="Verdana" w:hAnsi="Verdana"/>
                <w:sz w:val="20"/>
                <w:szCs w:val="20"/>
              </w:rPr>
            </w:pPr>
            <w:r>
              <w:rPr>
                <w:rFonts w:ascii="Verdana" w:hAnsi="Verdana"/>
                <w:sz w:val="20"/>
                <w:szCs w:val="20"/>
              </w:rPr>
              <w:t>Education</w:t>
            </w:r>
          </w:p>
        </w:tc>
      </w:tr>
      <w:tr w:rsidR="008C60B6" w14:paraId="4FEBADAF" w14:textId="77777777" w:rsidTr="009C7365">
        <w:trPr>
          <w:trHeight w:val="1304"/>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6E20BE5A" w14:textId="09D23629" w:rsidR="00E76FF6" w:rsidRPr="00E76FF6" w:rsidRDefault="00E76FF6" w:rsidP="00E76FF6">
            <w:pPr>
              <w:pStyle w:val="Body"/>
              <w:spacing w:before="240" w:line="360" w:lineRule="auto"/>
              <w:rPr>
                <w:rStyle w:val="ProjectTitleChar"/>
                <w:color w:val="808080" w:themeColor="background1" w:themeShade="80"/>
                <w:sz w:val="20"/>
                <w:szCs w:val="20"/>
              </w:rPr>
            </w:pPr>
            <w:r>
              <w:rPr>
                <w:rStyle w:val="ProjectTitleChar"/>
                <w:rFonts w:ascii="Verdana" w:hAnsi="Verdana"/>
                <w:b/>
                <w:bCs w:val="0"/>
                <w:color w:val="808080" w:themeColor="background1" w:themeShade="80"/>
                <w:sz w:val="20"/>
                <w:szCs w:val="20"/>
              </w:rPr>
              <w:t>Degree &amp; Branch:</w:t>
            </w:r>
            <w:r w:rsidRPr="00E76FF6">
              <w:rPr>
                <w:rStyle w:val="ProjectTitleChar"/>
                <w:color w:val="808080" w:themeColor="background1" w:themeShade="80"/>
                <w:sz w:val="20"/>
                <w:szCs w:val="20"/>
              </w:rPr>
              <w:t xml:space="preserve"> </w:t>
            </w:r>
            <w:r w:rsidR="007644E3">
              <w:rPr>
                <w:rFonts w:ascii="Verdana" w:hAnsi="Verdana" w:cs="Arial"/>
                <w:color w:val="000000" w:themeColor="text1"/>
                <w:sz w:val="20"/>
              </w:rPr>
              <w:t>Bachelors of Technology – Computer Science and Engineering</w:t>
            </w:r>
          </w:p>
          <w:p w14:paraId="793362AD" w14:textId="771CF8F3" w:rsidR="00E76FF6" w:rsidRPr="00E76FF6" w:rsidRDefault="00E76FF6" w:rsidP="00E76FF6">
            <w:pPr>
              <w:pStyle w:val="Body"/>
              <w:spacing w:line="360" w:lineRule="auto"/>
              <w:rPr>
                <w:rStyle w:val="ProjectTitleChar"/>
                <w:color w:val="808080" w:themeColor="background1" w:themeShade="80"/>
                <w:sz w:val="20"/>
                <w:szCs w:val="20"/>
              </w:rPr>
            </w:pPr>
            <w:r>
              <w:rPr>
                <w:rStyle w:val="ProjectTitleChar"/>
                <w:rFonts w:ascii="Verdana" w:hAnsi="Verdana"/>
                <w:b/>
                <w:bCs w:val="0"/>
                <w:color w:val="808080" w:themeColor="background1" w:themeShade="80"/>
                <w:sz w:val="20"/>
                <w:szCs w:val="20"/>
              </w:rPr>
              <w:t>Institute Name:</w:t>
            </w:r>
            <w:r w:rsidRPr="00E76FF6">
              <w:rPr>
                <w:rStyle w:val="ProjectTitleChar"/>
                <w:color w:val="808080" w:themeColor="background1" w:themeShade="80"/>
                <w:sz w:val="20"/>
                <w:szCs w:val="20"/>
              </w:rPr>
              <w:t xml:space="preserve"> </w:t>
            </w:r>
            <w:r w:rsidR="007644E3">
              <w:rPr>
                <w:rFonts w:ascii="Verdana" w:hAnsi="Verdana" w:cs="Arial"/>
                <w:color w:val="000000" w:themeColor="text1"/>
                <w:sz w:val="20"/>
              </w:rPr>
              <w:t>Kakatiya University College of Engineering and Technology</w:t>
            </w:r>
          </w:p>
          <w:p w14:paraId="54AB6FC5" w14:textId="7186FCF0" w:rsidR="008C60B6" w:rsidRDefault="00CD5796" w:rsidP="00E76FF6">
            <w:pPr>
              <w:pStyle w:val="Body"/>
              <w:spacing w:after="240" w:line="360" w:lineRule="auto"/>
              <w:rPr>
                <w:rFonts w:ascii="Verdana" w:hAnsi="Verdana"/>
                <w:sz w:val="20"/>
                <w:szCs w:val="20"/>
              </w:rPr>
            </w:pPr>
            <w:r>
              <w:rPr>
                <w:rStyle w:val="ProjectTitleChar"/>
                <w:rFonts w:ascii="Verdana" w:hAnsi="Verdana"/>
                <w:b/>
                <w:bCs w:val="0"/>
                <w:color w:val="808080" w:themeColor="background1" w:themeShade="80"/>
                <w:sz w:val="20"/>
                <w:szCs w:val="20"/>
              </w:rPr>
              <w:t xml:space="preserve">Year of </w:t>
            </w:r>
            <w:r w:rsidR="00E76FF6">
              <w:rPr>
                <w:rStyle w:val="ProjectTitleChar"/>
                <w:rFonts w:ascii="Verdana" w:hAnsi="Verdana"/>
                <w:b/>
                <w:bCs w:val="0"/>
                <w:color w:val="808080" w:themeColor="background1" w:themeShade="80"/>
                <w:sz w:val="20"/>
                <w:szCs w:val="20"/>
              </w:rPr>
              <w:t>Passing:</w:t>
            </w:r>
            <w:r>
              <w:rPr>
                <w:rStyle w:val="ProjectTitleChar"/>
                <w:rFonts w:ascii="Verdana" w:hAnsi="Verdana"/>
                <w:b/>
                <w:bCs w:val="0"/>
                <w:color w:val="808080" w:themeColor="background1" w:themeShade="80"/>
                <w:sz w:val="20"/>
                <w:szCs w:val="20"/>
              </w:rPr>
              <w:t xml:space="preserve"> </w:t>
            </w:r>
            <w:r w:rsidR="007644E3">
              <w:rPr>
                <w:rFonts w:ascii="Verdana" w:hAnsi="Verdana" w:cs="Arial"/>
                <w:color w:val="000000" w:themeColor="text1"/>
                <w:sz w:val="20"/>
              </w:rPr>
              <w:t>2021</w:t>
            </w:r>
          </w:p>
        </w:tc>
      </w:tr>
      <w:tr w:rsidR="008C60B6" w14:paraId="18DE596C" w14:textId="77777777" w:rsidTr="009C7365">
        <w:trPr>
          <w:trHeight w:val="206"/>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1F72F99A" w14:textId="77777777" w:rsidR="008C60B6" w:rsidRDefault="008C60B6" w:rsidP="008032A1">
            <w:pPr>
              <w:pStyle w:val="TitleHeading"/>
              <w:spacing w:before="120" w:after="120"/>
              <w:rPr>
                <w:rFonts w:ascii="Verdana" w:hAnsi="Verdana"/>
                <w:sz w:val="20"/>
                <w:szCs w:val="20"/>
              </w:rPr>
            </w:pPr>
            <w:r>
              <w:rPr>
                <w:rFonts w:ascii="Verdana" w:hAnsi="Verdana"/>
                <w:sz w:val="20"/>
                <w:szCs w:val="20"/>
              </w:rPr>
              <w:t>Domain Expertise</w:t>
            </w:r>
          </w:p>
        </w:tc>
      </w:tr>
      <w:tr w:rsidR="008C60B6" w14:paraId="53F3CD5B" w14:textId="77777777" w:rsidTr="009C7365">
        <w:trPr>
          <w:trHeight w:val="1619"/>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4087D550" w14:textId="2D2F0B52" w:rsidR="00FF6DEF" w:rsidRPr="00FF6DEF" w:rsidRDefault="00FF6DEF" w:rsidP="00FF6DEF">
            <w:pPr>
              <w:pStyle w:val="List-Bullets"/>
              <w:numPr>
                <w:ilvl w:val="0"/>
                <w:numId w:val="0"/>
              </w:numPr>
              <w:rPr>
                <w:rFonts w:ascii="Verdana" w:hAnsi="Verdana"/>
                <w:sz w:val="20"/>
                <w:szCs w:val="20"/>
              </w:rPr>
            </w:pPr>
            <w:r>
              <w:rPr>
                <w:rStyle w:val="ProjectTitleChar"/>
                <w:rFonts w:ascii="Verdana" w:hAnsi="Verdana"/>
                <w:b/>
                <w:bCs w:val="0"/>
                <w:color w:val="808080" w:themeColor="background1" w:themeShade="80"/>
                <w:sz w:val="20"/>
                <w:szCs w:val="20"/>
              </w:rPr>
              <w:t>Industry Domains Worked In:</w:t>
            </w:r>
          </w:p>
          <w:p w14:paraId="25193ADC" w14:textId="03165B42" w:rsidR="00FF6DEF" w:rsidRPr="007644E3" w:rsidRDefault="007644E3" w:rsidP="007644E3">
            <w:pPr>
              <w:pStyle w:val="List-Bullets"/>
              <w:numPr>
                <w:ilvl w:val="0"/>
                <w:numId w:val="29"/>
              </w:numPr>
              <w:ind w:left="700"/>
              <w:rPr>
                <w:rFonts w:ascii="Verdana" w:hAnsi="Verdana"/>
                <w:sz w:val="20"/>
                <w:szCs w:val="20"/>
              </w:rPr>
            </w:pPr>
            <w:r>
              <w:rPr>
                <w:rFonts w:ascii="Verdana" w:hAnsi="Verdana" w:cs="Arial"/>
                <w:color w:val="000000" w:themeColor="text1"/>
                <w:sz w:val="20"/>
              </w:rPr>
              <w:t>Banking</w:t>
            </w:r>
          </w:p>
        </w:tc>
      </w:tr>
      <w:tr w:rsidR="008C60B6" w14:paraId="40B8AAAC" w14:textId="77777777" w:rsidTr="009C7365">
        <w:trPr>
          <w:trHeight w:val="598"/>
        </w:trPr>
        <w:tc>
          <w:tcPr>
            <w:tcW w:w="10998" w:type="dxa"/>
            <w:gridSpan w:val="3"/>
            <w:tcBorders>
              <w:top w:val="single" w:sz="4" w:space="0" w:color="BFBFBF"/>
              <w:left w:val="single" w:sz="4" w:space="0" w:color="BFBFBF"/>
              <w:bottom w:val="single" w:sz="4" w:space="0" w:color="BFBFBF"/>
              <w:right w:val="single" w:sz="4" w:space="0" w:color="BFBFBF"/>
            </w:tcBorders>
            <w:shd w:val="clear" w:color="auto" w:fill="F2F2F2" w:themeFill="background1" w:themeFillShade="F2"/>
            <w:hideMark/>
          </w:tcPr>
          <w:p w14:paraId="4B1A082E" w14:textId="76B1E816" w:rsidR="008C60B6" w:rsidRDefault="00FF6DEF" w:rsidP="000E2D2A">
            <w:pPr>
              <w:pStyle w:val="TitleHeading"/>
              <w:spacing w:before="120" w:after="120"/>
              <w:rPr>
                <w:rFonts w:ascii="Verdana" w:hAnsi="Verdana"/>
                <w:sz w:val="20"/>
                <w:szCs w:val="20"/>
              </w:rPr>
            </w:pPr>
            <w:r>
              <w:rPr>
                <w:rFonts w:ascii="Verdana" w:hAnsi="Verdana"/>
                <w:sz w:val="20"/>
                <w:szCs w:val="20"/>
              </w:rPr>
              <w:t xml:space="preserve">KEY </w:t>
            </w:r>
            <w:r w:rsidR="008C60B6">
              <w:rPr>
                <w:rFonts w:ascii="Verdana" w:hAnsi="Verdana"/>
                <w:sz w:val="20"/>
                <w:szCs w:val="20"/>
              </w:rPr>
              <w:t>ACHIEVEMENT</w:t>
            </w:r>
            <w:r w:rsidR="00E76FF6">
              <w:rPr>
                <w:rFonts w:ascii="Verdana" w:hAnsi="Verdana"/>
                <w:sz w:val="20"/>
                <w:szCs w:val="20"/>
              </w:rPr>
              <w:t>S</w:t>
            </w:r>
            <w:r w:rsidR="008C60B6">
              <w:rPr>
                <w:rFonts w:ascii="Verdana" w:hAnsi="Verdana"/>
                <w:sz w:val="20"/>
                <w:szCs w:val="20"/>
              </w:rPr>
              <w:t>/CERTIFICATION</w:t>
            </w:r>
            <w:r w:rsidR="00E76FF6">
              <w:rPr>
                <w:rFonts w:ascii="Verdana" w:hAnsi="Verdana"/>
                <w:sz w:val="20"/>
                <w:szCs w:val="20"/>
              </w:rPr>
              <w:t>s</w:t>
            </w:r>
            <w:r w:rsidR="008C60B6">
              <w:rPr>
                <w:rFonts w:ascii="Verdana" w:hAnsi="Verdana"/>
                <w:sz w:val="20"/>
                <w:szCs w:val="20"/>
              </w:rPr>
              <w:t>/TRAINING</w:t>
            </w:r>
            <w:r w:rsidR="00E76FF6">
              <w:rPr>
                <w:rFonts w:ascii="Verdana" w:hAnsi="Verdana"/>
                <w:sz w:val="20"/>
                <w:szCs w:val="20"/>
              </w:rPr>
              <w:t>s</w:t>
            </w:r>
          </w:p>
        </w:tc>
      </w:tr>
      <w:tr w:rsidR="008C60B6" w14:paraId="2F192A92" w14:textId="77777777" w:rsidTr="009C7365">
        <w:trPr>
          <w:trHeight w:val="1790"/>
        </w:trPr>
        <w:tc>
          <w:tcPr>
            <w:tcW w:w="10998" w:type="dxa"/>
            <w:gridSpan w:val="3"/>
            <w:tcBorders>
              <w:top w:val="single" w:sz="4" w:space="0" w:color="BFBFBF"/>
              <w:left w:val="single" w:sz="4" w:space="0" w:color="BFBFBF"/>
              <w:bottom w:val="single" w:sz="4" w:space="0" w:color="BFBFBF"/>
              <w:right w:val="single" w:sz="4" w:space="0" w:color="BFBFBF"/>
            </w:tcBorders>
            <w:vAlign w:val="center"/>
          </w:tcPr>
          <w:p w14:paraId="1BB53CEB" w14:textId="6B099734" w:rsidR="00FF6DEF" w:rsidRPr="00FF6DEF" w:rsidRDefault="00FF6DEF" w:rsidP="00FF6DEF">
            <w:pPr>
              <w:pStyle w:val="List-Bullets"/>
              <w:numPr>
                <w:ilvl w:val="0"/>
                <w:numId w:val="0"/>
              </w:numPr>
              <w:spacing w:before="240"/>
              <w:rPr>
                <w:rFonts w:ascii="Verdana" w:hAnsi="Verdana"/>
                <w:sz w:val="20"/>
                <w:szCs w:val="20"/>
              </w:rPr>
            </w:pPr>
            <w:r>
              <w:rPr>
                <w:rStyle w:val="ProjectTitleChar"/>
                <w:rFonts w:ascii="Verdana" w:hAnsi="Verdana"/>
                <w:b/>
                <w:bCs w:val="0"/>
                <w:color w:val="808080" w:themeColor="background1" w:themeShade="80"/>
                <w:sz w:val="20"/>
                <w:szCs w:val="20"/>
              </w:rPr>
              <w:t>Key Achievements:</w:t>
            </w:r>
          </w:p>
          <w:p w14:paraId="524D204C" w14:textId="585B449D" w:rsidR="007644E3" w:rsidRPr="007644E3" w:rsidRDefault="007644E3" w:rsidP="00FF6DEF">
            <w:pPr>
              <w:pStyle w:val="List-Bullets"/>
              <w:numPr>
                <w:ilvl w:val="0"/>
                <w:numId w:val="29"/>
              </w:numPr>
              <w:ind w:left="700"/>
              <w:rPr>
                <w:rFonts w:ascii="Verdana" w:hAnsi="Verdana"/>
                <w:sz w:val="20"/>
                <w:szCs w:val="20"/>
              </w:rPr>
            </w:pPr>
            <w:r>
              <w:t xml:space="preserve">Spot </w:t>
            </w:r>
            <w:r>
              <w:t>Award:</w:t>
            </w:r>
            <w:r>
              <w:t xml:space="preserve"> Big Data Engineer Q3 2023</w:t>
            </w:r>
            <w:r>
              <w:t xml:space="preserve"> at Société Générale</w:t>
            </w:r>
          </w:p>
          <w:p w14:paraId="4E3CB95A" w14:textId="1C13E8F1" w:rsidR="00FF6DEF" w:rsidRDefault="00FF6DEF" w:rsidP="00FF6DEF">
            <w:pPr>
              <w:pStyle w:val="List-Bullets"/>
              <w:numPr>
                <w:ilvl w:val="0"/>
                <w:numId w:val="0"/>
              </w:numPr>
              <w:spacing w:before="240"/>
              <w:rPr>
                <w:rStyle w:val="ProjectTitleChar"/>
                <w:rFonts w:ascii="Verdana" w:hAnsi="Verdana"/>
                <w:b/>
                <w:bCs w:val="0"/>
                <w:color w:val="808080" w:themeColor="background1" w:themeShade="80"/>
                <w:sz w:val="20"/>
                <w:szCs w:val="20"/>
              </w:rPr>
            </w:pPr>
            <w:r>
              <w:rPr>
                <w:rStyle w:val="ProjectTitleChar"/>
                <w:rFonts w:ascii="Verdana" w:hAnsi="Verdana"/>
                <w:b/>
                <w:bCs w:val="0"/>
                <w:color w:val="808080" w:themeColor="background1" w:themeShade="80"/>
                <w:sz w:val="20"/>
                <w:szCs w:val="20"/>
              </w:rPr>
              <w:t>Certifications:</w:t>
            </w:r>
          </w:p>
          <w:p w14:paraId="74BD4731" w14:textId="6BF328FF" w:rsidR="007644E3" w:rsidRPr="007644E3" w:rsidRDefault="007644E3" w:rsidP="007644E3">
            <w:pPr>
              <w:pStyle w:val="List-Bullets"/>
            </w:pPr>
            <w:r w:rsidRPr="007644E3">
              <w:t xml:space="preserve">Udemy: Scala Programming In-Depth </w:t>
            </w:r>
          </w:p>
          <w:p w14:paraId="1C612494" w14:textId="6A78BD90" w:rsidR="007644E3" w:rsidRPr="007644E3" w:rsidRDefault="007644E3" w:rsidP="007644E3">
            <w:pPr>
              <w:pStyle w:val="List-Bullets"/>
            </w:pPr>
            <w:r w:rsidRPr="007644E3">
              <w:t xml:space="preserve">Coursera: Big Data Analysis with Scala and Spark </w:t>
            </w:r>
          </w:p>
          <w:p w14:paraId="55C50C51" w14:textId="350D3220" w:rsidR="007644E3" w:rsidRPr="007644E3" w:rsidRDefault="007644E3" w:rsidP="007644E3">
            <w:pPr>
              <w:pStyle w:val="List-Bullets"/>
            </w:pPr>
            <w:r w:rsidRPr="007644E3">
              <w:t xml:space="preserve">Coursera: Microsoft Azure Databricks for Data Engineering </w:t>
            </w:r>
          </w:p>
          <w:p w14:paraId="7942F49C" w14:textId="5648D648" w:rsidR="007644E3" w:rsidRPr="00FF6DEF" w:rsidRDefault="007644E3" w:rsidP="007644E3">
            <w:pPr>
              <w:pStyle w:val="List-Bullets"/>
            </w:pPr>
            <w:r w:rsidRPr="007644E3">
              <w:t>Udemy: Apache Spark 3 - Real-time Stream Processing using Scala</w:t>
            </w:r>
          </w:p>
          <w:p w14:paraId="077859C9" w14:textId="68CE0581" w:rsidR="00FF6DEF" w:rsidRPr="00FF6DEF" w:rsidRDefault="00FF6DEF" w:rsidP="007644E3">
            <w:pPr>
              <w:pStyle w:val="List-Bullets"/>
              <w:numPr>
                <w:ilvl w:val="0"/>
                <w:numId w:val="0"/>
              </w:numPr>
              <w:rPr>
                <w:rFonts w:ascii="Verdana" w:hAnsi="Verdana"/>
                <w:sz w:val="20"/>
                <w:szCs w:val="20"/>
              </w:rPr>
            </w:pPr>
          </w:p>
        </w:tc>
      </w:tr>
    </w:tbl>
    <w:p w14:paraId="7382DF81" w14:textId="77777777" w:rsidR="008C60B6" w:rsidRDefault="008C60B6" w:rsidP="008C60B6">
      <w:pPr>
        <w:rPr>
          <w:rFonts w:asciiTheme="minorHAnsi" w:eastAsiaTheme="minorHAnsi" w:hAnsiTheme="minorHAnsi" w:cstheme="minorBidi"/>
          <w:color w:val="auto"/>
          <w:sz w:val="22"/>
          <w:szCs w:val="22"/>
        </w:rPr>
      </w:pPr>
    </w:p>
    <w:p w14:paraId="1E78CEEC" w14:textId="77777777" w:rsidR="00796AF9" w:rsidRPr="007C4D48" w:rsidRDefault="00796AF9" w:rsidP="005B588E">
      <w:pPr>
        <w:rPr>
          <w:rFonts w:ascii="Verdana" w:hAnsi="Verdana"/>
          <w:sz w:val="20"/>
          <w:szCs w:val="20"/>
        </w:rPr>
      </w:pPr>
    </w:p>
    <w:sectPr w:rsidR="00796AF9" w:rsidRPr="007C4D48" w:rsidSect="006F41F9">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720" w:footer="0" w:gutter="0"/>
      <w:cols w:space="720"/>
      <w:docGrid w:linePitch="4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111A6C" w14:textId="77777777" w:rsidR="00064DA6" w:rsidRDefault="00064DA6" w:rsidP="005B588E">
      <w:r>
        <w:separator/>
      </w:r>
    </w:p>
  </w:endnote>
  <w:endnote w:type="continuationSeparator" w:id="0">
    <w:p w14:paraId="2A1F384D" w14:textId="77777777" w:rsidR="00064DA6" w:rsidRDefault="00064DA6" w:rsidP="005B588E">
      <w:r>
        <w:continuationSeparator/>
      </w:r>
    </w:p>
  </w:endnote>
  <w:endnote w:type="continuationNotice" w:id="1">
    <w:p w14:paraId="735688A0" w14:textId="77777777" w:rsidR="00064DA6" w:rsidRDefault="00064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F430D" w14:textId="77777777" w:rsidR="00ED5192" w:rsidRDefault="00ED5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490EC" w14:textId="011E5506" w:rsidR="00AB3D79" w:rsidRPr="00C36F35" w:rsidRDefault="00796AF9" w:rsidP="006A0B94">
    <w:pPr>
      <w:pStyle w:val="Footer"/>
      <w:jc w:val="center"/>
      <w:rPr>
        <w:color w:val="auto"/>
        <w:sz w:val="22"/>
        <w:szCs w:val="22"/>
      </w:rPr>
    </w:pPr>
    <w:r w:rsidRPr="00C36F35">
      <w:rPr>
        <w:color w:val="auto"/>
        <w:sz w:val="22"/>
        <w:szCs w:val="22"/>
      </w:rPr>
      <w:t>Tavant</w:t>
    </w:r>
    <w:r w:rsidR="00AB3D79" w:rsidRPr="00C36F35">
      <w:rPr>
        <w:color w:val="auto"/>
        <w:sz w:val="22"/>
        <w:szCs w:val="22"/>
      </w:rPr>
      <w:t xml:space="preserve"> Technologies, </w:t>
    </w:r>
    <w:r w:rsidR="001A245E" w:rsidRPr="00C36F35">
      <w:rPr>
        <w:color w:val="auto"/>
        <w:sz w:val="22"/>
        <w:szCs w:val="22"/>
      </w:rPr>
      <w:t>32, C Block, Grape Garden,17th H Main Road, Koramangala, 6th Block, Bangalore</w:t>
    </w:r>
    <w:r w:rsidR="006112F2" w:rsidRPr="00C36F35">
      <w:rPr>
        <w:color w:val="auto"/>
        <w:sz w:val="22"/>
        <w:szCs w:val="22"/>
      </w:rPr>
      <w:t>-</w:t>
    </w:r>
    <w:r w:rsidR="001A245E" w:rsidRPr="00C36F35">
      <w:rPr>
        <w:color w:val="auto"/>
        <w:sz w:val="22"/>
        <w:szCs w:val="22"/>
      </w:rPr>
      <w:t>560095</w:t>
    </w:r>
    <w:r w:rsidR="00ED5192">
      <w:rPr>
        <w:color w:val="auto"/>
        <w:sz w:val="22"/>
        <w:szCs w:val="22"/>
      </w:rPr>
      <w:t>, India</w:t>
    </w:r>
    <w:r w:rsidR="00AD5B7C" w:rsidRPr="00C36F35">
      <w:rPr>
        <w:color w:val="auto"/>
        <w:sz w:val="22"/>
        <w:szCs w:val="22"/>
      </w:rPr>
      <w:t xml:space="preserve"> </w:t>
    </w:r>
  </w:p>
  <w:p w14:paraId="12B58298" w14:textId="38695667" w:rsidR="00796AF9" w:rsidRPr="000F7F4E" w:rsidRDefault="00AD5B7C" w:rsidP="006A0B94">
    <w:pPr>
      <w:pStyle w:val="Footer"/>
      <w:jc w:val="center"/>
      <w:rPr>
        <w:b w:val="0"/>
        <w:bCs/>
        <w:color w:val="auto"/>
        <w:sz w:val="22"/>
        <w:szCs w:val="22"/>
      </w:rPr>
    </w:pPr>
    <w:r w:rsidRPr="00AD5B7C">
      <w:rPr>
        <w:b w:val="0"/>
        <w:bCs/>
        <w:color w:val="auto"/>
        <w:sz w:val="22"/>
        <w:szCs w:val="22"/>
      </w:rPr>
      <w:t xml:space="preserve">Page </w:t>
    </w:r>
    <w:r w:rsidRPr="00AD5B7C">
      <w:rPr>
        <w:b w:val="0"/>
        <w:bCs/>
        <w:color w:val="auto"/>
        <w:sz w:val="22"/>
        <w:szCs w:val="22"/>
      </w:rPr>
      <w:fldChar w:fldCharType="begin"/>
    </w:r>
    <w:r w:rsidRPr="00AD5B7C">
      <w:rPr>
        <w:b w:val="0"/>
        <w:bCs/>
        <w:color w:val="auto"/>
        <w:sz w:val="22"/>
        <w:szCs w:val="22"/>
      </w:rPr>
      <w:instrText xml:space="preserve"> PAGE  \* Arabic  \* MERGEFORMAT </w:instrText>
    </w:r>
    <w:r w:rsidRPr="00AD5B7C">
      <w:rPr>
        <w:b w:val="0"/>
        <w:bCs/>
        <w:color w:val="auto"/>
        <w:sz w:val="22"/>
        <w:szCs w:val="22"/>
      </w:rPr>
      <w:fldChar w:fldCharType="separate"/>
    </w:r>
    <w:r w:rsidRPr="00AD5B7C">
      <w:rPr>
        <w:b w:val="0"/>
        <w:bCs/>
        <w:noProof/>
        <w:color w:val="auto"/>
        <w:sz w:val="22"/>
        <w:szCs w:val="22"/>
      </w:rPr>
      <w:t>1</w:t>
    </w:r>
    <w:r w:rsidRPr="00AD5B7C">
      <w:rPr>
        <w:b w:val="0"/>
        <w:bCs/>
        <w:color w:val="auto"/>
        <w:sz w:val="22"/>
        <w:szCs w:val="22"/>
      </w:rPr>
      <w:fldChar w:fldCharType="end"/>
    </w:r>
    <w:r w:rsidRPr="00AD5B7C">
      <w:rPr>
        <w:b w:val="0"/>
        <w:bCs/>
        <w:color w:val="auto"/>
        <w:sz w:val="22"/>
        <w:szCs w:val="22"/>
      </w:rPr>
      <w:t xml:space="preserve"> of </w:t>
    </w:r>
    <w:r w:rsidRPr="00AD5B7C">
      <w:rPr>
        <w:b w:val="0"/>
        <w:bCs/>
        <w:color w:val="auto"/>
        <w:sz w:val="22"/>
        <w:szCs w:val="22"/>
      </w:rPr>
      <w:fldChar w:fldCharType="begin"/>
    </w:r>
    <w:r w:rsidRPr="00AD5B7C">
      <w:rPr>
        <w:b w:val="0"/>
        <w:bCs/>
        <w:color w:val="auto"/>
        <w:sz w:val="22"/>
        <w:szCs w:val="22"/>
      </w:rPr>
      <w:instrText xml:space="preserve"> NUMPAGES  \* Arabic  \* MERGEFORMAT </w:instrText>
    </w:r>
    <w:r w:rsidRPr="00AD5B7C">
      <w:rPr>
        <w:b w:val="0"/>
        <w:bCs/>
        <w:color w:val="auto"/>
        <w:sz w:val="22"/>
        <w:szCs w:val="22"/>
      </w:rPr>
      <w:fldChar w:fldCharType="separate"/>
    </w:r>
    <w:r w:rsidRPr="00AD5B7C">
      <w:rPr>
        <w:b w:val="0"/>
        <w:bCs/>
        <w:noProof/>
        <w:color w:val="auto"/>
        <w:sz w:val="22"/>
        <w:szCs w:val="22"/>
      </w:rPr>
      <w:t>2</w:t>
    </w:r>
    <w:r w:rsidRPr="00AD5B7C">
      <w:rPr>
        <w:b w:val="0"/>
        <w:bCs/>
        <w:color w:val="auto"/>
        <w:sz w:val="22"/>
        <w:szCs w:val="22"/>
      </w:rPr>
      <w:fldChar w:fldCharType="end"/>
    </w:r>
  </w:p>
  <w:p w14:paraId="585FAD5A" w14:textId="77777777" w:rsidR="00796AF9" w:rsidRDefault="00796AF9" w:rsidP="005B58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3C5EE" w14:textId="77777777" w:rsidR="00ED5192" w:rsidRDefault="00ED5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516FE" w14:textId="77777777" w:rsidR="00064DA6" w:rsidRDefault="00064DA6" w:rsidP="005B588E">
      <w:r>
        <w:separator/>
      </w:r>
    </w:p>
  </w:footnote>
  <w:footnote w:type="continuationSeparator" w:id="0">
    <w:p w14:paraId="7A01A4E6" w14:textId="77777777" w:rsidR="00064DA6" w:rsidRDefault="00064DA6" w:rsidP="005B588E">
      <w:r>
        <w:continuationSeparator/>
      </w:r>
    </w:p>
  </w:footnote>
  <w:footnote w:type="continuationNotice" w:id="1">
    <w:p w14:paraId="64FF9CC1" w14:textId="77777777" w:rsidR="00064DA6" w:rsidRDefault="00064D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062C5" w14:textId="77777777" w:rsidR="00ED5192" w:rsidRDefault="00ED5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56D2" w14:textId="3B4F0BFE" w:rsidR="00266950" w:rsidRDefault="00DF1E61" w:rsidP="005B588E">
    <w:pPr>
      <w:pStyle w:val="Header"/>
    </w:pPr>
    <w:r>
      <w:rPr>
        <w:noProof/>
      </w:rPr>
      <mc:AlternateContent>
        <mc:Choice Requires="wps">
          <w:drawing>
            <wp:anchor distT="45720" distB="45720" distL="114300" distR="114300" simplePos="0" relativeHeight="251658241" behindDoc="0" locked="0" layoutInCell="1" allowOverlap="1" wp14:anchorId="58B61F34" wp14:editId="5F5A412F">
              <wp:simplePos x="0" y="0"/>
              <wp:positionH relativeFrom="column">
                <wp:posOffset>4330700</wp:posOffset>
              </wp:positionH>
              <wp:positionV relativeFrom="paragraph">
                <wp:posOffset>-98425</wp:posOffset>
              </wp:positionV>
              <wp:extent cx="2697480" cy="360045"/>
              <wp:effectExtent l="0" t="0" r="12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748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8518B4" w14:textId="77777777" w:rsidR="00266950" w:rsidRPr="004D1301" w:rsidRDefault="00266950" w:rsidP="005B588E">
                          <w:pPr>
                            <w:rPr>
                              <w:color w:val="1F3864"/>
                            </w:rPr>
                          </w:pPr>
                          <w:r w:rsidRPr="006C11AE">
                            <w:t>PEOPLE</w:t>
                          </w:r>
                          <w:r w:rsidRPr="004D1301">
                            <w:rPr>
                              <w:color w:val="1F3864"/>
                            </w:rPr>
                            <w:t xml:space="preserve"> </w:t>
                          </w:r>
                          <w:r w:rsidRPr="006C11AE">
                            <w:t>PASSION</w:t>
                          </w:r>
                          <w:r w:rsidRPr="004D1301">
                            <w:rPr>
                              <w:color w:val="C45911"/>
                            </w:rPr>
                            <w:t xml:space="preserve"> </w:t>
                          </w:r>
                          <w:r w:rsidRPr="006C11AE">
                            <w:t>EXCELLENCE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B61F34" id="_x0000_t202" coordsize="21600,21600" o:spt="202" path="m,l,21600r21600,l21600,xe">
              <v:stroke joinstyle="miter"/>
              <v:path gradientshapeok="t" o:connecttype="rect"/>
            </v:shapetype>
            <v:shape id="Text Box 2" o:spid="_x0000_s1026" type="#_x0000_t202" style="position:absolute;left:0;text-align:left;margin-left:341pt;margin-top:-7.75pt;width:212.4pt;height:28.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" stroked="f">
              <v:textbox>
                <w:txbxContent>
                  <w:p w14:paraId="428518B4" w14:textId="77777777" w:rsidR="00266950" w:rsidRPr="004D1301" w:rsidRDefault="00266950" w:rsidP="005B588E">
                    <w:pPr>
                      <w:rPr>
                        <w:color w:val="1F3864"/>
                      </w:rPr>
                    </w:pPr>
                    <w:r w:rsidRPr="006C11AE">
                      <w:t>PEOPLE</w:t>
                    </w:r>
                    <w:r w:rsidRPr="004D1301">
                      <w:rPr>
                        <w:color w:val="1F3864"/>
                      </w:rPr>
                      <w:t xml:space="preserve"> </w:t>
                    </w:r>
                    <w:r w:rsidRPr="006C11AE">
                      <w:t>PASSION</w:t>
                    </w:r>
                    <w:r w:rsidRPr="004D1301">
                      <w:rPr>
                        <w:color w:val="C45911"/>
                      </w:rPr>
                      <w:t xml:space="preserve"> </w:t>
                    </w:r>
                    <w:r w:rsidRPr="006C11AE">
                      <w:t>EXCELLENCE</w:t>
                    </w:r>
                  </w:p>
                </w:txbxContent>
              </v:textbox>
              <w10:wrap type="square"/>
            </v:shape>
          </w:pict>
        </mc:Fallback>
      </mc:AlternateContent>
    </w:r>
    <w:r>
      <w:rPr>
        <w:noProof/>
      </w:rPr>
      <mc:AlternateContent>
        <mc:Choice Requires="wpg">
          <w:drawing>
            <wp:anchor distT="0" distB="0" distL="114300" distR="114300" simplePos="0" relativeHeight="251658240" behindDoc="0" locked="0" layoutInCell="1" allowOverlap="1" wp14:anchorId="5DD80001" wp14:editId="41ED1FA5">
              <wp:simplePos x="0" y="0"/>
              <wp:positionH relativeFrom="column">
                <wp:posOffset>0</wp:posOffset>
              </wp:positionH>
              <wp:positionV relativeFrom="paragraph">
                <wp:posOffset>0</wp:posOffset>
              </wp:positionV>
              <wp:extent cx="1581150" cy="360045"/>
              <wp:effectExtent l="0" t="0" r="0" b="1905"/>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0" cy="360045"/>
                        <a:chOff x="0" y="0"/>
                        <a:chExt cx="1903" cy="457"/>
                      </a:xfrm>
                    </wpg:grpSpPr>
                    <wps:wsp>
                      <wps:cNvPr id="2" name="AutoShape 4"/>
                      <wps:cNvSpPr>
                        <a:spLocks noChangeArrowheads="1"/>
                      </wps:cNvSpPr>
                      <wps:spPr bwMode="auto">
                        <a:xfrm>
                          <a:off x="2" y="0"/>
                          <a:ext cx="1899" cy="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Freeform 6"/>
                      <wps:cNvSpPr>
                        <a:spLocks/>
                      </wps:cNvSpPr>
                      <wps:spPr bwMode="auto">
                        <a:xfrm>
                          <a:off x="0" y="0"/>
                          <a:ext cx="302" cy="303"/>
                        </a:xfrm>
                        <a:custGeom>
                          <a:avLst/>
                          <a:gdLst>
                            <a:gd name="T0" fmla="*/ 122 w 302"/>
                            <a:gd name="T1" fmla="*/ 208 h 303"/>
                            <a:gd name="T2" fmla="*/ 122 w 302"/>
                            <a:gd name="T3" fmla="*/ 191 h 303"/>
                            <a:gd name="T4" fmla="*/ 302 w 302"/>
                            <a:gd name="T5" fmla="*/ 191 h 303"/>
                            <a:gd name="T6" fmla="*/ 302 w 302"/>
                            <a:gd name="T7" fmla="*/ 0 h 303"/>
                            <a:gd name="T8" fmla="*/ 229 w 302"/>
                            <a:gd name="T9" fmla="*/ 0 h 303"/>
                            <a:gd name="T10" fmla="*/ 229 w 302"/>
                            <a:gd name="T11" fmla="*/ 182 h 303"/>
                            <a:gd name="T12" fmla="*/ 215 w 302"/>
                            <a:gd name="T13" fmla="*/ 182 h 303"/>
                            <a:gd name="T14" fmla="*/ 215 w 302"/>
                            <a:gd name="T15" fmla="*/ 0 h 303"/>
                            <a:gd name="T16" fmla="*/ 207 w 302"/>
                            <a:gd name="T17" fmla="*/ 0 h 303"/>
                            <a:gd name="T18" fmla="*/ 207 w 302"/>
                            <a:gd name="T19" fmla="*/ 182 h 303"/>
                            <a:gd name="T20" fmla="*/ 191 w 302"/>
                            <a:gd name="T21" fmla="*/ 182 h 303"/>
                            <a:gd name="T22" fmla="*/ 191 w 302"/>
                            <a:gd name="T23" fmla="*/ 0 h 303"/>
                            <a:gd name="T24" fmla="*/ 0 w 302"/>
                            <a:gd name="T25" fmla="*/ 0 h 303"/>
                            <a:gd name="T26" fmla="*/ 0 w 302"/>
                            <a:gd name="T27" fmla="*/ 73 h 303"/>
                            <a:gd name="T28" fmla="*/ 181 w 302"/>
                            <a:gd name="T29" fmla="*/ 73 h 303"/>
                            <a:gd name="T30" fmla="*/ 181 w 302"/>
                            <a:gd name="T31" fmla="*/ 87 h 303"/>
                            <a:gd name="T32" fmla="*/ 0 w 302"/>
                            <a:gd name="T33" fmla="*/ 87 h 303"/>
                            <a:gd name="T34" fmla="*/ 0 w 302"/>
                            <a:gd name="T35" fmla="*/ 97 h 303"/>
                            <a:gd name="T36" fmla="*/ 181 w 302"/>
                            <a:gd name="T37" fmla="*/ 97 h 303"/>
                            <a:gd name="T38" fmla="*/ 181 w 302"/>
                            <a:gd name="T39" fmla="*/ 111 h 303"/>
                            <a:gd name="T40" fmla="*/ 0 w 302"/>
                            <a:gd name="T41" fmla="*/ 111 h 303"/>
                            <a:gd name="T42" fmla="*/ 0 w 302"/>
                            <a:gd name="T43" fmla="*/ 303 h 303"/>
                            <a:gd name="T44" fmla="*/ 73 w 302"/>
                            <a:gd name="T45" fmla="*/ 303 h 303"/>
                            <a:gd name="T46" fmla="*/ 73 w 302"/>
                            <a:gd name="T47" fmla="*/ 123 h 303"/>
                            <a:gd name="T48" fmla="*/ 87 w 302"/>
                            <a:gd name="T49" fmla="*/ 123 h 303"/>
                            <a:gd name="T50" fmla="*/ 87 w 302"/>
                            <a:gd name="T51" fmla="*/ 303 h 303"/>
                            <a:gd name="T52" fmla="*/ 96 w 302"/>
                            <a:gd name="T53" fmla="*/ 303 h 303"/>
                            <a:gd name="T54" fmla="*/ 96 w 302"/>
                            <a:gd name="T55" fmla="*/ 123 h 303"/>
                            <a:gd name="T56" fmla="*/ 111 w 302"/>
                            <a:gd name="T57" fmla="*/ 123 h 303"/>
                            <a:gd name="T58" fmla="*/ 111 w 302"/>
                            <a:gd name="T59" fmla="*/ 303 h 303"/>
                            <a:gd name="T60" fmla="*/ 302 w 302"/>
                            <a:gd name="T61" fmla="*/ 303 h 303"/>
                            <a:gd name="T62" fmla="*/ 302 w 302"/>
                            <a:gd name="T63" fmla="*/ 229 h 303"/>
                            <a:gd name="T64" fmla="*/ 122 w 302"/>
                            <a:gd name="T65" fmla="*/ 229 h 303"/>
                            <a:gd name="T66" fmla="*/ 122 w 302"/>
                            <a:gd name="T67" fmla="*/ 215 h 303"/>
                            <a:gd name="T68" fmla="*/ 302 w 302"/>
                            <a:gd name="T69" fmla="*/ 215 h 303"/>
                            <a:gd name="T70" fmla="*/ 302 w 302"/>
                            <a:gd name="T71" fmla="*/ 208 h 303"/>
                            <a:gd name="T72" fmla="*/ 122 w 302"/>
                            <a:gd name="T73" fmla="*/ 208 h 30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302" h="303">
                              <a:moveTo>
                                <a:pt x="122" y="208"/>
                              </a:moveTo>
                              <a:lnTo>
                                <a:pt x="122" y="191"/>
                              </a:lnTo>
                              <a:lnTo>
                                <a:pt x="302" y="191"/>
                              </a:lnTo>
                              <a:lnTo>
                                <a:pt x="302" y="0"/>
                              </a:lnTo>
                              <a:lnTo>
                                <a:pt x="229" y="0"/>
                              </a:lnTo>
                              <a:lnTo>
                                <a:pt x="229" y="182"/>
                              </a:lnTo>
                              <a:lnTo>
                                <a:pt x="215" y="182"/>
                              </a:lnTo>
                              <a:lnTo>
                                <a:pt x="215" y="0"/>
                              </a:lnTo>
                              <a:lnTo>
                                <a:pt x="207" y="0"/>
                              </a:lnTo>
                              <a:lnTo>
                                <a:pt x="207" y="182"/>
                              </a:lnTo>
                              <a:lnTo>
                                <a:pt x="191" y="182"/>
                              </a:lnTo>
                              <a:lnTo>
                                <a:pt x="191" y="0"/>
                              </a:lnTo>
                              <a:lnTo>
                                <a:pt x="0" y="0"/>
                              </a:lnTo>
                              <a:lnTo>
                                <a:pt x="0" y="73"/>
                              </a:lnTo>
                              <a:lnTo>
                                <a:pt x="181" y="73"/>
                              </a:lnTo>
                              <a:lnTo>
                                <a:pt x="181" y="87"/>
                              </a:lnTo>
                              <a:lnTo>
                                <a:pt x="0" y="87"/>
                              </a:lnTo>
                              <a:lnTo>
                                <a:pt x="0" y="97"/>
                              </a:lnTo>
                              <a:lnTo>
                                <a:pt x="181" y="97"/>
                              </a:lnTo>
                              <a:lnTo>
                                <a:pt x="181" y="111"/>
                              </a:lnTo>
                              <a:lnTo>
                                <a:pt x="0" y="111"/>
                              </a:lnTo>
                              <a:lnTo>
                                <a:pt x="0" y="303"/>
                              </a:lnTo>
                              <a:lnTo>
                                <a:pt x="73" y="303"/>
                              </a:lnTo>
                              <a:lnTo>
                                <a:pt x="73" y="123"/>
                              </a:lnTo>
                              <a:lnTo>
                                <a:pt x="87" y="123"/>
                              </a:lnTo>
                              <a:lnTo>
                                <a:pt x="87" y="303"/>
                              </a:lnTo>
                              <a:lnTo>
                                <a:pt x="96" y="303"/>
                              </a:lnTo>
                              <a:lnTo>
                                <a:pt x="96" y="123"/>
                              </a:lnTo>
                              <a:lnTo>
                                <a:pt x="111" y="123"/>
                              </a:lnTo>
                              <a:lnTo>
                                <a:pt x="111" y="303"/>
                              </a:lnTo>
                              <a:lnTo>
                                <a:pt x="302" y="303"/>
                              </a:lnTo>
                              <a:lnTo>
                                <a:pt x="302" y="229"/>
                              </a:lnTo>
                              <a:lnTo>
                                <a:pt x="122" y="229"/>
                              </a:lnTo>
                              <a:lnTo>
                                <a:pt x="122" y="215"/>
                              </a:lnTo>
                              <a:lnTo>
                                <a:pt x="302" y="215"/>
                              </a:lnTo>
                              <a:lnTo>
                                <a:pt x="302" y="208"/>
                              </a:lnTo>
                              <a:lnTo>
                                <a:pt x="122" y="208"/>
                              </a:lnTo>
                              <a:close/>
                            </a:path>
                          </a:pathLst>
                        </a:custGeom>
                        <a:solidFill>
                          <a:srgbClr val="77777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
                      <wps:cNvSpPr>
                        <a:spLocks/>
                      </wps:cNvSpPr>
                      <wps:spPr bwMode="auto">
                        <a:xfrm>
                          <a:off x="389" y="0"/>
                          <a:ext cx="208" cy="303"/>
                        </a:xfrm>
                        <a:custGeom>
                          <a:avLst/>
                          <a:gdLst>
                            <a:gd name="T0" fmla="*/ 208 w 208"/>
                            <a:gd name="T1" fmla="*/ 0 h 303"/>
                            <a:gd name="T2" fmla="*/ 0 w 208"/>
                            <a:gd name="T3" fmla="*/ 0 h 303"/>
                            <a:gd name="T4" fmla="*/ 0 w 208"/>
                            <a:gd name="T5" fmla="*/ 52 h 303"/>
                            <a:gd name="T6" fmla="*/ 74 w 208"/>
                            <a:gd name="T7" fmla="*/ 52 h 303"/>
                            <a:gd name="T8" fmla="*/ 74 w 208"/>
                            <a:gd name="T9" fmla="*/ 303 h 303"/>
                            <a:gd name="T10" fmla="*/ 135 w 208"/>
                            <a:gd name="T11" fmla="*/ 303 h 303"/>
                            <a:gd name="T12" fmla="*/ 135 w 208"/>
                            <a:gd name="T13" fmla="*/ 52 h 303"/>
                            <a:gd name="T14" fmla="*/ 208 w 208"/>
                            <a:gd name="T15" fmla="*/ 52 h 303"/>
                            <a:gd name="T16" fmla="*/ 208 w 208"/>
                            <a:gd name="T17" fmla="*/ 0 h 3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8" h="303">
                              <a:moveTo>
                                <a:pt x="208" y="0"/>
                              </a:moveTo>
                              <a:lnTo>
                                <a:pt x="0" y="0"/>
                              </a:lnTo>
                              <a:lnTo>
                                <a:pt x="0" y="52"/>
                              </a:lnTo>
                              <a:lnTo>
                                <a:pt x="74" y="52"/>
                              </a:lnTo>
                              <a:lnTo>
                                <a:pt x="74" y="303"/>
                              </a:lnTo>
                              <a:lnTo>
                                <a:pt x="135" y="303"/>
                              </a:lnTo>
                              <a:lnTo>
                                <a:pt x="135" y="52"/>
                              </a:lnTo>
                              <a:lnTo>
                                <a:pt x="208" y="52"/>
                              </a:lnTo>
                              <a:lnTo>
                                <a:pt x="208"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
                      <wps:cNvSpPr>
                        <a:spLocks/>
                      </wps:cNvSpPr>
                      <wps:spPr bwMode="auto">
                        <a:xfrm>
                          <a:off x="836" y="0"/>
                          <a:ext cx="264" cy="303"/>
                        </a:xfrm>
                        <a:custGeom>
                          <a:avLst/>
                          <a:gdLst>
                            <a:gd name="T0" fmla="*/ 203 w 264"/>
                            <a:gd name="T1" fmla="*/ 0 h 303"/>
                            <a:gd name="T2" fmla="*/ 137 w 264"/>
                            <a:gd name="T3" fmla="*/ 217 h 303"/>
                            <a:gd name="T4" fmla="*/ 66 w 264"/>
                            <a:gd name="T5" fmla="*/ 0 h 303"/>
                            <a:gd name="T6" fmla="*/ 0 w 264"/>
                            <a:gd name="T7" fmla="*/ 0 h 303"/>
                            <a:gd name="T8" fmla="*/ 104 w 264"/>
                            <a:gd name="T9" fmla="*/ 303 h 303"/>
                            <a:gd name="T10" fmla="*/ 165 w 264"/>
                            <a:gd name="T11" fmla="*/ 303 h 303"/>
                            <a:gd name="T12" fmla="*/ 264 w 264"/>
                            <a:gd name="T13" fmla="*/ 0 h 303"/>
                            <a:gd name="T14" fmla="*/ 203 w 264"/>
                            <a:gd name="T15" fmla="*/ 0 h 303"/>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264" h="303">
                              <a:moveTo>
                                <a:pt x="203" y="0"/>
                              </a:moveTo>
                              <a:lnTo>
                                <a:pt x="137" y="217"/>
                              </a:lnTo>
                              <a:lnTo>
                                <a:pt x="66" y="0"/>
                              </a:lnTo>
                              <a:lnTo>
                                <a:pt x="0" y="0"/>
                              </a:lnTo>
                              <a:lnTo>
                                <a:pt x="104" y="303"/>
                              </a:lnTo>
                              <a:lnTo>
                                <a:pt x="165" y="303"/>
                              </a:lnTo>
                              <a:lnTo>
                                <a:pt x="264" y="0"/>
                              </a:lnTo>
                              <a:lnTo>
                                <a:pt x="203"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9"/>
                      <wps:cNvSpPr>
                        <a:spLocks/>
                      </wps:cNvSpPr>
                      <wps:spPr bwMode="auto">
                        <a:xfrm>
                          <a:off x="1405" y="0"/>
                          <a:ext cx="243" cy="303"/>
                        </a:xfrm>
                        <a:custGeom>
                          <a:avLst/>
                          <a:gdLst>
                            <a:gd name="T0" fmla="*/ 189 w 243"/>
                            <a:gd name="T1" fmla="*/ 303 h 303"/>
                            <a:gd name="T2" fmla="*/ 243 w 243"/>
                            <a:gd name="T3" fmla="*/ 303 h 303"/>
                            <a:gd name="T4" fmla="*/ 243 w 243"/>
                            <a:gd name="T5" fmla="*/ 0 h 303"/>
                            <a:gd name="T6" fmla="*/ 184 w 243"/>
                            <a:gd name="T7" fmla="*/ 0 h 303"/>
                            <a:gd name="T8" fmla="*/ 184 w 243"/>
                            <a:gd name="T9" fmla="*/ 168 h 303"/>
                            <a:gd name="T10" fmla="*/ 184 w 243"/>
                            <a:gd name="T11" fmla="*/ 177 h 303"/>
                            <a:gd name="T12" fmla="*/ 61 w 243"/>
                            <a:gd name="T13" fmla="*/ 0 h 303"/>
                            <a:gd name="T14" fmla="*/ 0 w 243"/>
                            <a:gd name="T15" fmla="*/ 0 h 303"/>
                            <a:gd name="T16" fmla="*/ 0 w 243"/>
                            <a:gd name="T17" fmla="*/ 303 h 303"/>
                            <a:gd name="T18" fmla="*/ 61 w 243"/>
                            <a:gd name="T19" fmla="*/ 303 h 303"/>
                            <a:gd name="T20" fmla="*/ 61 w 243"/>
                            <a:gd name="T21" fmla="*/ 128 h 303"/>
                            <a:gd name="T22" fmla="*/ 59 w 243"/>
                            <a:gd name="T23" fmla="*/ 118 h 303"/>
                            <a:gd name="T24" fmla="*/ 189 w 243"/>
                            <a:gd name="T25" fmla="*/ 303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43" h="303">
                              <a:moveTo>
                                <a:pt x="189" y="303"/>
                              </a:moveTo>
                              <a:lnTo>
                                <a:pt x="243" y="303"/>
                              </a:lnTo>
                              <a:lnTo>
                                <a:pt x="243" y="0"/>
                              </a:lnTo>
                              <a:lnTo>
                                <a:pt x="184" y="0"/>
                              </a:lnTo>
                              <a:lnTo>
                                <a:pt x="184" y="168"/>
                              </a:lnTo>
                              <a:lnTo>
                                <a:pt x="184" y="177"/>
                              </a:lnTo>
                              <a:lnTo>
                                <a:pt x="61" y="0"/>
                              </a:lnTo>
                              <a:lnTo>
                                <a:pt x="0" y="0"/>
                              </a:lnTo>
                              <a:lnTo>
                                <a:pt x="0" y="303"/>
                              </a:lnTo>
                              <a:lnTo>
                                <a:pt x="61" y="303"/>
                              </a:lnTo>
                              <a:lnTo>
                                <a:pt x="61" y="128"/>
                              </a:lnTo>
                              <a:lnTo>
                                <a:pt x="59" y="118"/>
                              </a:lnTo>
                              <a:lnTo>
                                <a:pt x="189" y="303"/>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0"/>
                      <wps:cNvSpPr>
                        <a:spLocks/>
                      </wps:cNvSpPr>
                      <wps:spPr bwMode="auto">
                        <a:xfrm>
                          <a:off x="1405" y="0"/>
                          <a:ext cx="243" cy="303"/>
                        </a:xfrm>
                        <a:custGeom>
                          <a:avLst/>
                          <a:gdLst>
                            <a:gd name="T0" fmla="*/ 189 w 243"/>
                            <a:gd name="T1" fmla="*/ 303 h 303"/>
                            <a:gd name="T2" fmla="*/ 243 w 243"/>
                            <a:gd name="T3" fmla="*/ 303 h 303"/>
                            <a:gd name="T4" fmla="*/ 243 w 243"/>
                            <a:gd name="T5" fmla="*/ 0 h 303"/>
                            <a:gd name="T6" fmla="*/ 184 w 243"/>
                            <a:gd name="T7" fmla="*/ 0 h 303"/>
                            <a:gd name="T8" fmla="*/ 184 w 243"/>
                            <a:gd name="T9" fmla="*/ 168 h 303"/>
                            <a:gd name="T10" fmla="*/ 184 w 243"/>
                            <a:gd name="T11" fmla="*/ 177 h 303"/>
                            <a:gd name="T12" fmla="*/ 61 w 243"/>
                            <a:gd name="T13" fmla="*/ 0 h 303"/>
                            <a:gd name="T14" fmla="*/ 0 w 243"/>
                            <a:gd name="T15" fmla="*/ 0 h 303"/>
                            <a:gd name="T16" fmla="*/ 0 w 243"/>
                            <a:gd name="T17" fmla="*/ 303 h 303"/>
                            <a:gd name="T18" fmla="*/ 61 w 243"/>
                            <a:gd name="T19" fmla="*/ 303 h 303"/>
                            <a:gd name="T20" fmla="*/ 61 w 243"/>
                            <a:gd name="T21" fmla="*/ 128 h 303"/>
                            <a:gd name="T22" fmla="*/ 59 w 243"/>
                            <a:gd name="T23" fmla="*/ 118 h 30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43" h="303">
                              <a:moveTo>
                                <a:pt x="189" y="303"/>
                              </a:moveTo>
                              <a:lnTo>
                                <a:pt x="243" y="303"/>
                              </a:lnTo>
                              <a:lnTo>
                                <a:pt x="243" y="0"/>
                              </a:lnTo>
                              <a:lnTo>
                                <a:pt x="184" y="0"/>
                              </a:lnTo>
                              <a:lnTo>
                                <a:pt x="184" y="168"/>
                              </a:lnTo>
                              <a:lnTo>
                                <a:pt x="184" y="177"/>
                              </a:lnTo>
                              <a:lnTo>
                                <a:pt x="61" y="0"/>
                              </a:lnTo>
                              <a:lnTo>
                                <a:pt x="0" y="0"/>
                              </a:lnTo>
                              <a:lnTo>
                                <a:pt x="0" y="303"/>
                              </a:lnTo>
                              <a:lnTo>
                                <a:pt x="61" y="303"/>
                              </a:lnTo>
                              <a:lnTo>
                                <a:pt x="61" y="128"/>
                              </a:lnTo>
                              <a:lnTo>
                                <a:pt x="59" y="118"/>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1"/>
                      <wps:cNvSpPr>
                        <a:spLocks/>
                      </wps:cNvSpPr>
                      <wps:spPr bwMode="auto">
                        <a:xfrm>
                          <a:off x="1695" y="0"/>
                          <a:ext cx="208" cy="303"/>
                        </a:xfrm>
                        <a:custGeom>
                          <a:avLst/>
                          <a:gdLst>
                            <a:gd name="T0" fmla="*/ 208 w 208"/>
                            <a:gd name="T1" fmla="*/ 0 h 303"/>
                            <a:gd name="T2" fmla="*/ 0 w 208"/>
                            <a:gd name="T3" fmla="*/ 0 h 303"/>
                            <a:gd name="T4" fmla="*/ 0 w 208"/>
                            <a:gd name="T5" fmla="*/ 52 h 303"/>
                            <a:gd name="T6" fmla="*/ 74 w 208"/>
                            <a:gd name="T7" fmla="*/ 52 h 303"/>
                            <a:gd name="T8" fmla="*/ 74 w 208"/>
                            <a:gd name="T9" fmla="*/ 303 h 303"/>
                            <a:gd name="T10" fmla="*/ 135 w 208"/>
                            <a:gd name="T11" fmla="*/ 303 h 303"/>
                            <a:gd name="T12" fmla="*/ 135 w 208"/>
                            <a:gd name="T13" fmla="*/ 52 h 303"/>
                            <a:gd name="T14" fmla="*/ 208 w 208"/>
                            <a:gd name="T15" fmla="*/ 52 h 303"/>
                            <a:gd name="T16" fmla="*/ 208 w 208"/>
                            <a:gd name="T17" fmla="*/ 0 h 303"/>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08" h="303">
                              <a:moveTo>
                                <a:pt x="208" y="0"/>
                              </a:moveTo>
                              <a:lnTo>
                                <a:pt x="0" y="0"/>
                              </a:lnTo>
                              <a:lnTo>
                                <a:pt x="0" y="52"/>
                              </a:lnTo>
                              <a:lnTo>
                                <a:pt x="74" y="52"/>
                              </a:lnTo>
                              <a:lnTo>
                                <a:pt x="74" y="303"/>
                              </a:lnTo>
                              <a:lnTo>
                                <a:pt x="135" y="303"/>
                              </a:lnTo>
                              <a:lnTo>
                                <a:pt x="135" y="52"/>
                              </a:lnTo>
                              <a:lnTo>
                                <a:pt x="208" y="52"/>
                              </a:lnTo>
                              <a:lnTo>
                                <a:pt x="208" y="0"/>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2"/>
                      <wps:cNvSpPr>
                        <a:spLocks/>
                      </wps:cNvSpPr>
                      <wps:spPr bwMode="auto">
                        <a:xfrm>
                          <a:off x="585" y="0"/>
                          <a:ext cx="272" cy="303"/>
                        </a:xfrm>
                        <a:custGeom>
                          <a:avLst/>
                          <a:gdLst>
                            <a:gd name="T0" fmla="*/ 166 w 272"/>
                            <a:gd name="T1" fmla="*/ 0 h 303"/>
                            <a:gd name="T2" fmla="*/ 102 w 272"/>
                            <a:gd name="T3" fmla="*/ 0 h 303"/>
                            <a:gd name="T4" fmla="*/ 0 w 272"/>
                            <a:gd name="T5" fmla="*/ 303 h 303"/>
                            <a:gd name="T6" fmla="*/ 57 w 272"/>
                            <a:gd name="T7" fmla="*/ 303 h 303"/>
                            <a:gd name="T8" fmla="*/ 74 w 272"/>
                            <a:gd name="T9" fmla="*/ 251 h 303"/>
                            <a:gd name="T10" fmla="*/ 192 w 272"/>
                            <a:gd name="T11" fmla="*/ 251 h 303"/>
                            <a:gd name="T12" fmla="*/ 208 w 272"/>
                            <a:gd name="T13" fmla="*/ 303 h 303"/>
                            <a:gd name="T14" fmla="*/ 272 w 272"/>
                            <a:gd name="T15" fmla="*/ 303 h 303"/>
                            <a:gd name="T16" fmla="*/ 166 w 272"/>
                            <a:gd name="T17" fmla="*/ 0 h 303"/>
                            <a:gd name="T18" fmla="*/ 168 w 272"/>
                            <a:gd name="T19" fmla="*/ 189 h 303"/>
                            <a:gd name="T20" fmla="*/ 97 w 272"/>
                            <a:gd name="T21" fmla="*/ 189 h 303"/>
                            <a:gd name="T22" fmla="*/ 116 w 272"/>
                            <a:gd name="T23" fmla="*/ 137 h 303"/>
                            <a:gd name="T24" fmla="*/ 133 w 272"/>
                            <a:gd name="T25" fmla="*/ 90 h 303"/>
                            <a:gd name="T26" fmla="*/ 168 w 272"/>
                            <a:gd name="T27" fmla="*/ 189 h 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72" h="303">
                              <a:moveTo>
                                <a:pt x="166" y="0"/>
                              </a:moveTo>
                              <a:lnTo>
                                <a:pt x="102" y="0"/>
                              </a:lnTo>
                              <a:lnTo>
                                <a:pt x="0" y="303"/>
                              </a:lnTo>
                              <a:lnTo>
                                <a:pt x="57" y="303"/>
                              </a:lnTo>
                              <a:lnTo>
                                <a:pt x="74" y="251"/>
                              </a:lnTo>
                              <a:lnTo>
                                <a:pt x="192" y="251"/>
                              </a:lnTo>
                              <a:lnTo>
                                <a:pt x="208" y="303"/>
                              </a:lnTo>
                              <a:lnTo>
                                <a:pt x="272" y="303"/>
                              </a:lnTo>
                              <a:lnTo>
                                <a:pt x="166" y="0"/>
                              </a:lnTo>
                              <a:close/>
                              <a:moveTo>
                                <a:pt x="168" y="189"/>
                              </a:moveTo>
                              <a:lnTo>
                                <a:pt x="97" y="189"/>
                              </a:lnTo>
                              <a:lnTo>
                                <a:pt x="116" y="137"/>
                              </a:lnTo>
                              <a:lnTo>
                                <a:pt x="133" y="90"/>
                              </a:lnTo>
                              <a:lnTo>
                                <a:pt x="168" y="189"/>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585" y="0"/>
                          <a:ext cx="272" cy="303"/>
                        </a:xfrm>
                        <a:custGeom>
                          <a:avLst/>
                          <a:gdLst>
                            <a:gd name="T0" fmla="*/ 166 w 272"/>
                            <a:gd name="T1" fmla="*/ 0 h 303"/>
                            <a:gd name="T2" fmla="*/ 102 w 272"/>
                            <a:gd name="T3" fmla="*/ 0 h 303"/>
                            <a:gd name="T4" fmla="*/ 0 w 272"/>
                            <a:gd name="T5" fmla="*/ 303 h 303"/>
                            <a:gd name="T6" fmla="*/ 57 w 272"/>
                            <a:gd name="T7" fmla="*/ 303 h 303"/>
                            <a:gd name="T8" fmla="*/ 74 w 272"/>
                            <a:gd name="T9" fmla="*/ 251 h 303"/>
                            <a:gd name="T10" fmla="*/ 192 w 272"/>
                            <a:gd name="T11" fmla="*/ 251 h 303"/>
                            <a:gd name="T12" fmla="*/ 208 w 272"/>
                            <a:gd name="T13" fmla="*/ 303 h 303"/>
                            <a:gd name="T14" fmla="*/ 272 w 272"/>
                            <a:gd name="T15" fmla="*/ 303 h 303"/>
                            <a:gd name="T16" fmla="*/ 166 w 272"/>
                            <a:gd name="T17" fmla="*/ 0 h 303"/>
                            <a:gd name="T18" fmla="*/ 168 w 272"/>
                            <a:gd name="T19" fmla="*/ 189 h 303"/>
                            <a:gd name="T20" fmla="*/ 97 w 272"/>
                            <a:gd name="T21" fmla="*/ 189 h 303"/>
                            <a:gd name="T22" fmla="*/ 116 w 272"/>
                            <a:gd name="T23" fmla="*/ 137 h 303"/>
                            <a:gd name="T24" fmla="*/ 133 w 272"/>
                            <a:gd name="T25" fmla="*/ 90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2" h="303">
                              <a:moveTo>
                                <a:pt x="166" y="0"/>
                              </a:moveTo>
                              <a:lnTo>
                                <a:pt x="102" y="0"/>
                              </a:lnTo>
                              <a:lnTo>
                                <a:pt x="0" y="303"/>
                              </a:lnTo>
                              <a:lnTo>
                                <a:pt x="57" y="303"/>
                              </a:lnTo>
                              <a:lnTo>
                                <a:pt x="74" y="251"/>
                              </a:lnTo>
                              <a:lnTo>
                                <a:pt x="192" y="251"/>
                              </a:lnTo>
                              <a:lnTo>
                                <a:pt x="208" y="303"/>
                              </a:lnTo>
                              <a:lnTo>
                                <a:pt x="272" y="303"/>
                              </a:lnTo>
                              <a:lnTo>
                                <a:pt x="166" y="0"/>
                              </a:lnTo>
                              <a:moveTo>
                                <a:pt x="168" y="189"/>
                              </a:moveTo>
                              <a:lnTo>
                                <a:pt x="97" y="189"/>
                              </a:lnTo>
                              <a:lnTo>
                                <a:pt x="116" y="137"/>
                              </a:lnTo>
                              <a:lnTo>
                                <a:pt x="133" y="9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1086" y="0"/>
                          <a:ext cx="272" cy="303"/>
                        </a:xfrm>
                        <a:custGeom>
                          <a:avLst/>
                          <a:gdLst>
                            <a:gd name="T0" fmla="*/ 168 w 272"/>
                            <a:gd name="T1" fmla="*/ 0 h 303"/>
                            <a:gd name="T2" fmla="*/ 104 w 272"/>
                            <a:gd name="T3" fmla="*/ 0 h 303"/>
                            <a:gd name="T4" fmla="*/ 0 w 272"/>
                            <a:gd name="T5" fmla="*/ 303 h 303"/>
                            <a:gd name="T6" fmla="*/ 59 w 272"/>
                            <a:gd name="T7" fmla="*/ 303 h 303"/>
                            <a:gd name="T8" fmla="*/ 76 w 272"/>
                            <a:gd name="T9" fmla="*/ 251 h 303"/>
                            <a:gd name="T10" fmla="*/ 191 w 272"/>
                            <a:gd name="T11" fmla="*/ 251 h 303"/>
                            <a:gd name="T12" fmla="*/ 208 w 272"/>
                            <a:gd name="T13" fmla="*/ 303 h 303"/>
                            <a:gd name="T14" fmla="*/ 272 w 272"/>
                            <a:gd name="T15" fmla="*/ 303 h 303"/>
                            <a:gd name="T16" fmla="*/ 168 w 272"/>
                            <a:gd name="T17" fmla="*/ 0 h 303"/>
                            <a:gd name="T18" fmla="*/ 168 w 272"/>
                            <a:gd name="T19" fmla="*/ 189 h 303"/>
                            <a:gd name="T20" fmla="*/ 99 w 272"/>
                            <a:gd name="T21" fmla="*/ 189 h 303"/>
                            <a:gd name="T22" fmla="*/ 116 w 272"/>
                            <a:gd name="T23" fmla="*/ 137 h 303"/>
                            <a:gd name="T24" fmla="*/ 132 w 272"/>
                            <a:gd name="T25" fmla="*/ 90 h 303"/>
                            <a:gd name="T26" fmla="*/ 168 w 272"/>
                            <a:gd name="T27" fmla="*/ 189 h 303"/>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272" h="303">
                              <a:moveTo>
                                <a:pt x="168" y="0"/>
                              </a:moveTo>
                              <a:lnTo>
                                <a:pt x="104" y="0"/>
                              </a:lnTo>
                              <a:lnTo>
                                <a:pt x="0" y="303"/>
                              </a:lnTo>
                              <a:lnTo>
                                <a:pt x="59" y="303"/>
                              </a:lnTo>
                              <a:lnTo>
                                <a:pt x="76" y="251"/>
                              </a:lnTo>
                              <a:lnTo>
                                <a:pt x="191" y="251"/>
                              </a:lnTo>
                              <a:lnTo>
                                <a:pt x="208" y="303"/>
                              </a:lnTo>
                              <a:lnTo>
                                <a:pt x="272" y="303"/>
                              </a:lnTo>
                              <a:lnTo>
                                <a:pt x="168" y="0"/>
                              </a:lnTo>
                              <a:close/>
                              <a:moveTo>
                                <a:pt x="168" y="189"/>
                              </a:moveTo>
                              <a:lnTo>
                                <a:pt x="99" y="189"/>
                              </a:lnTo>
                              <a:lnTo>
                                <a:pt x="116" y="137"/>
                              </a:lnTo>
                              <a:lnTo>
                                <a:pt x="132" y="90"/>
                              </a:lnTo>
                              <a:lnTo>
                                <a:pt x="168" y="189"/>
                              </a:lnTo>
                              <a:close/>
                            </a:path>
                          </a:pathLst>
                        </a:custGeom>
                        <a:solidFill>
                          <a:srgbClr val="F26F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1109" y="154"/>
                          <a:ext cx="272" cy="303"/>
                        </a:xfrm>
                        <a:custGeom>
                          <a:avLst/>
                          <a:gdLst>
                            <a:gd name="T0" fmla="*/ 168 w 272"/>
                            <a:gd name="T1" fmla="*/ 0 h 303"/>
                            <a:gd name="T2" fmla="*/ 104 w 272"/>
                            <a:gd name="T3" fmla="*/ 0 h 303"/>
                            <a:gd name="T4" fmla="*/ 0 w 272"/>
                            <a:gd name="T5" fmla="*/ 303 h 303"/>
                            <a:gd name="T6" fmla="*/ 59 w 272"/>
                            <a:gd name="T7" fmla="*/ 303 h 303"/>
                            <a:gd name="T8" fmla="*/ 76 w 272"/>
                            <a:gd name="T9" fmla="*/ 251 h 303"/>
                            <a:gd name="T10" fmla="*/ 191 w 272"/>
                            <a:gd name="T11" fmla="*/ 251 h 303"/>
                            <a:gd name="T12" fmla="*/ 208 w 272"/>
                            <a:gd name="T13" fmla="*/ 303 h 303"/>
                            <a:gd name="T14" fmla="*/ 272 w 272"/>
                            <a:gd name="T15" fmla="*/ 303 h 303"/>
                            <a:gd name="T16" fmla="*/ 168 w 272"/>
                            <a:gd name="T17" fmla="*/ 0 h 303"/>
                            <a:gd name="T18" fmla="*/ 168 w 272"/>
                            <a:gd name="T19" fmla="*/ 189 h 303"/>
                            <a:gd name="T20" fmla="*/ 99 w 272"/>
                            <a:gd name="T21" fmla="*/ 189 h 303"/>
                            <a:gd name="T22" fmla="*/ 116 w 272"/>
                            <a:gd name="T23" fmla="*/ 137 h 303"/>
                            <a:gd name="T24" fmla="*/ 132 w 272"/>
                            <a:gd name="T25" fmla="*/ 90 h 30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272" h="303">
                              <a:moveTo>
                                <a:pt x="168" y="0"/>
                              </a:moveTo>
                              <a:lnTo>
                                <a:pt x="104" y="0"/>
                              </a:lnTo>
                              <a:lnTo>
                                <a:pt x="0" y="303"/>
                              </a:lnTo>
                              <a:lnTo>
                                <a:pt x="59" y="303"/>
                              </a:lnTo>
                              <a:lnTo>
                                <a:pt x="76" y="251"/>
                              </a:lnTo>
                              <a:lnTo>
                                <a:pt x="191" y="251"/>
                              </a:lnTo>
                              <a:lnTo>
                                <a:pt x="208" y="303"/>
                              </a:lnTo>
                              <a:lnTo>
                                <a:pt x="272" y="303"/>
                              </a:lnTo>
                              <a:lnTo>
                                <a:pt x="168" y="0"/>
                              </a:lnTo>
                              <a:moveTo>
                                <a:pt x="168" y="189"/>
                              </a:moveTo>
                              <a:lnTo>
                                <a:pt x="99" y="189"/>
                              </a:lnTo>
                              <a:lnTo>
                                <a:pt x="116" y="137"/>
                              </a:lnTo>
                              <a:lnTo>
                                <a:pt x="132" y="9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40F31D" id="Group 5" o:spid="_x0000_s1026" style="position:absolute;margin-left:0;margin-top:0;width:124.5pt;height:28.35pt;z-index:251658240" coordsize="1903,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">
              <v:rect id="AutoShape 4" o:spid="_x0000_s1027" style="position:absolute;left:2;width:1899;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shape id="Freeform 6" o:spid="_x0000_s1028" style="position:absolute;width:302;height:303;visibility:visible;mso-wrap-style:square;v-text-anchor:top" coordsize="30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" path="m122,208r,-17l302,191,302,,229,r,182l215,182,215,r-8,l207,182r-16,l191,,,,,73r181,l181,87,,87,,97r181,l181,111,,111,,303r73,l73,123r14,l87,303r9,l96,123r15,l111,303r191,l302,229r-180,l122,215r180,l302,208r-180,xe" fillcolor="#77777a" stroked="f">
                <v:path arrowok="t" o:connecttype="custom" o:connectlocs="122,208;122,191;302,191;302,0;229,0;229,182;215,182;215,0;207,0;207,182;191,182;191,0;0,0;0,73;181,73;181,87;0,87;0,97;181,97;181,111;0,111;0,303;73,303;73,123;87,123;87,303;96,303;96,123;111,123;111,303;302,303;302,229;122,229;122,215;302,215;302,208;122,208" o:connectangles="0,0,0,0,0,0,0,0,0,0,0,0,0,0,0,0,0,0,0,0,0,0,0,0,0,0,0,0,0,0,0,0,0,0,0,0,0"/>
              </v:shape>
              <v:shape id="Freeform 7" o:spid="_x0000_s1029" style="position:absolute;left:389;width:208;height:303;visibility:visible;mso-wrap-style:square;v-text-anchor:top" coordsize="2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" path="m208,l,,,52r74,l74,303r61,l135,52r73,l208,xe" fillcolor="#f26f26" stroked="f">
                <v:path arrowok="t" o:connecttype="custom" o:connectlocs="208,0;0,0;0,52;74,52;74,303;135,303;135,52;208,52;208,0" o:connectangles="0,0,0,0,0,0,0,0,0"/>
              </v:shape>
              <v:shape id="Freeform 8" o:spid="_x0000_s1030" style="position:absolute;left:836;width:264;height:303;visibility:visible;mso-wrap-style:square;v-text-anchor:top" coordsize="264,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" path="m203,l137,217,66,,,,104,303r61,l264,,203,xe" fillcolor="#f26f26" stroked="f">
                <v:path arrowok="t" o:connecttype="custom" o:connectlocs="203,0;137,217;66,0;0,0;104,303;165,303;264,0;203,0" o:connectangles="0,0,0,0,0,0,0,0"/>
              </v:shape>
              <v:shape id="Freeform 9" o:spid="_x0000_s1031" style="position:absolute;left:1405;width:243;height:303;visibility:visible;mso-wrap-style:square;v-text-anchor:top" coordsize="24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" path="m189,303r54,l243,,184,r,168l184,177,61,,,,,303r61,l61,128,59,118,189,303xe" fillcolor="#f26f26" stroked="f">
                <v:path arrowok="t" o:connecttype="custom" o:connectlocs="189,303;243,303;243,0;184,0;184,168;184,177;61,0;0,0;0,303;61,303;61,128;59,118;189,303" o:connectangles="0,0,0,0,0,0,0,0,0,0,0,0,0"/>
              </v:shape>
              <v:shape id="Freeform 10" o:spid="_x0000_s1032" style="position:absolute;left:1405;width:243;height:303;visibility:visible;mso-wrap-style:square;v-text-anchor:top" coordsize="24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" path="m189,303r54,l243,,184,r,168l184,177,61,,,,,303r61,l61,128,59,118e" filled="f" stroked="f">
                <v:path arrowok="t" o:connecttype="custom" o:connectlocs="189,303;243,303;243,0;184,0;184,168;184,177;61,0;0,0;0,303;61,303;61,128;59,118" o:connectangles="0,0,0,0,0,0,0,0,0,0,0,0"/>
              </v:shape>
              <v:shape id="Freeform 11" o:spid="_x0000_s1033" style="position:absolute;left:1695;width:208;height:303;visibility:visible;mso-wrap-style:square;v-text-anchor:top" coordsize="2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" path="m208,l,,,52r74,l74,303r61,l135,52r73,l208,xe" fillcolor="#f26f26" stroked="f">
                <v:path arrowok="t" o:connecttype="custom" o:connectlocs="208,0;0,0;0,52;74,52;74,303;135,303;135,52;208,52;208,0" o:connectangles="0,0,0,0,0,0,0,0,0"/>
              </v:shape>
              <v:shape id="Freeform 12" o:spid="_x0000_s1034" style="position:absolute;left:585;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" path="m166,l102,,,303r57,l74,251r118,l208,303r64,l166,xm168,189r-71,l116,137,133,90r35,99xe" fillcolor="#f26f26" stroked="f">
                <v:path arrowok="t" o:connecttype="custom" o:connectlocs="166,0;102,0;0,303;57,303;74,251;192,251;208,303;272,303;166,0;168,189;97,189;116,137;133,90;168,189" o:connectangles="0,0,0,0,0,0,0,0,0,0,0,0,0,0"/>
              </v:shape>
              <v:shape id="Freeform 13" o:spid="_x0000_s1035" style="position:absolute;left:585;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" path="m166,l102,,,303r57,l74,251r118,l208,303r64,l166,t2,189l97,189r19,-52l133,90e" filled="f" stroked="f">
                <v:path arrowok="t" o:connecttype="custom" o:connectlocs="166,0;102,0;0,303;57,303;74,251;192,251;208,303;272,303;166,0;168,189;97,189;116,137;133,90" o:connectangles="0,0,0,0,0,0,0,0,0,0,0,0,0"/>
              </v:shape>
              <v:shape id="Freeform 14" o:spid="_x0000_s1036" style="position:absolute;left:1086;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" path="m168,l104,,,303r59,l76,251r115,l208,303r64,l168,xm168,189r-69,l116,137,132,90r36,99xe" fillcolor="#f26f26" stroked="f">
                <v:path arrowok="t" o:connecttype="custom" o:connectlocs="168,0;104,0;0,303;59,303;76,251;191,251;208,303;272,303;168,0;168,189;99,189;116,137;132,90;168,189" o:connectangles="0,0,0,0,0,0,0,0,0,0,0,0,0,0"/>
              </v:shape>
              <v:shape id="Freeform 15" o:spid="_x0000_s1037" style="position:absolute;left:1109;top:154;width:272;height:303;visibility:visible;mso-wrap-style:square;v-text-anchor:top" coordsize="272,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" path="m168,l104,,,303r59,l76,251r115,l208,303r64,l168,t,189l99,189r17,-52l132,90e" filled="f" stroked="f">
                <v:path arrowok="t" o:connecttype="custom" o:connectlocs="168,0;104,0;0,303;59,303;76,251;191,251;208,303;272,303;168,0;168,189;99,189;116,137;132,90" o:connectangles="0,0,0,0,0,0,0,0,0,0,0,0,0"/>
              </v:shape>
            </v:group>
          </w:pict>
        </mc:Fallback>
      </mc:AlternateContent>
    </w:r>
    <w:r w:rsidR="00796AF9">
      <w:tab/>
    </w:r>
    <w:r w:rsidR="00796AF9">
      <w:tab/>
    </w:r>
    <w:r w:rsidR="00796AF9">
      <w:tab/>
      <w:t xml:space="preserve">   </w:t>
    </w:r>
    <w:r w:rsidR="00796AF9">
      <w:tab/>
    </w:r>
    <w:r w:rsidR="00796AF9">
      <w:tab/>
    </w:r>
    <w:r w:rsidR="00796AF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604B" w14:textId="77777777" w:rsidR="00ED5192" w:rsidRDefault="00ED5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3C0E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4826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620E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96273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CCCA7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98BD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605B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2416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C4FE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E6C3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1" w15:restartNumberingAfterBreak="0">
    <w:nsid w:val="00000002"/>
    <w:multiLevelType w:val="multilevel"/>
    <w:tmpl w:val="F918C5E4"/>
    <w:name w:val="WW8Num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2" w15:restartNumberingAfterBreak="0">
    <w:nsid w:val="00000003"/>
    <w:multiLevelType w:val="singleLevel"/>
    <w:tmpl w:val="00000003"/>
    <w:name w:val="WW8Num3"/>
    <w:lvl w:ilvl="0">
      <w:start w:val="1"/>
      <w:numFmt w:val="bullet"/>
      <w:lvlText w:val=""/>
      <w:lvlJc w:val="left"/>
      <w:pPr>
        <w:tabs>
          <w:tab w:val="num" w:pos="360"/>
        </w:tabs>
        <w:ind w:left="245" w:hanging="245"/>
      </w:pPr>
      <w:rPr>
        <w:rFonts w:ascii="Wingdings" w:hAnsi="Wingdings" w:cs="Symbol"/>
      </w:rPr>
    </w:lvl>
  </w:abstractNum>
  <w:abstractNum w:abstractNumId="13" w15:restartNumberingAfterBreak="0">
    <w:nsid w:val="00000004"/>
    <w:multiLevelType w:val="singleLevel"/>
    <w:tmpl w:val="00000004"/>
    <w:name w:val="WW8Num4"/>
    <w:lvl w:ilvl="0">
      <w:start w:val="1"/>
      <w:numFmt w:val="bullet"/>
      <w:pStyle w:val="bulletedlist"/>
      <w:lvlText w:val=""/>
      <w:lvlJc w:val="left"/>
      <w:pPr>
        <w:tabs>
          <w:tab w:val="num" w:pos="288"/>
        </w:tabs>
        <w:ind w:left="288" w:hanging="288"/>
      </w:pPr>
      <w:rPr>
        <w:rFonts w:ascii="Symbol" w:hAnsi="Symbol" w:cs="Times New Roman"/>
      </w:rPr>
    </w:lvl>
  </w:abstractNum>
  <w:abstractNum w:abstractNumId="14" w15:restartNumberingAfterBreak="0">
    <w:nsid w:val="056069F2"/>
    <w:multiLevelType w:val="hybridMultilevel"/>
    <w:tmpl w:val="7D5A5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5802E89"/>
    <w:multiLevelType w:val="hybridMultilevel"/>
    <w:tmpl w:val="E6CEF6AA"/>
    <w:lvl w:ilvl="0" w:tplc="DE2240B0">
      <w:start w:val="1"/>
      <w:numFmt w:val="bullet"/>
      <w:pStyle w:val="List-Bullets"/>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5856DE1"/>
    <w:multiLevelType w:val="hybridMultilevel"/>
    <w:tmpl w:val="621C31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8611A6"/>
    <w:multiLevelType w:val="hybridMultilevel"/>
    <w:tmpl w:val="9FF05CE0"/>
    <w:lvl w:ilvl="0" w:tplc="71F428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482DBE"/>
    <w:multiLevelType w:val="hybridMultilevel"/>
    <w:tmpl w:val="F73C7E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F521E1E"/>
    <w:multiLevelType w:val="hybridMultilevel"/>
    <w:tmpl w:val="4E44E4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778D9"/>
    <w:multiLevelType w:val="hybridMultilevel"/>
    <w:tmpl w:val="DDFEF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D44C4"/>
    <w:multiLevelType w:val="hybridMultilevel"/>
    <w:tmpl w:val="B764007E"/>
    <w:lvl w:ilvl="0" w:tplc="8252FFD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E11650"/>
    <w:multiLevelType w:val="hybridMultilevel"/>
    <w:tmpl w:val="458EDB2A"/>
    <w:lvl w:ilvl="0" w:tplc="74A44134">
      <w:start w:val="1"/>
      <w:numFmt w:val="decimal"/>
      <w:pStyle w:val="List-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155BF"/>
    <w:multiLevelType w:val="hybridMultilevel"/>
    <w:tmpl w:val="DE40C788"/>
    <w:lvl w:ilvl="0" w:tplc="51BAD9E4">
      <w:start w:val="1"/>
      <w:numFmt w:val="bullet"/>
      <w:pStyle w:val="Responsiblity-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405693590">
    <w:abstractNumId w:val="10"/>
  </w:num>
  <w:num w:numId="2" w16cid:durableId="563836966">
    <w:abstractNumId w:val="11"/>
  </w:num>
  <w:num w:numId="3" w16cid:durableId="2142376743">
    <w:abstractNumId w:val="12"/>
  </w:num>
  <w:num w:numId="4" w16cid:durableId="433325094">
    <w:abstractNumId w:val="13"/>
  </w:num>
  <w:num w:numId="5" w16cid:durableId="1194537649">
    <w:abstractNumId w:val="16"/>
  </w:num>
  <w:num w:numId="6" w16cid:durableId="701712378">
    <w:abstractNumId w:val="13"/>
  </w:num>
  <w:num w:numId="7" w16cid:durableId="1152406754">
    <w:abstractNumId w:val="13"/>
  </w:num>
  <w:num w:numId="8" w16cid:durableId="223220719">
    <w:abstractNumId w:val="20"/>
  </w:num>
  <w:num w:numId="9" w16cid:durableId="1314409749">
    <w:abstractNumId w:val="13"/>
  </w:num>
  <w:num w:numId="10" w16cid:durableId="1034574175">
    <w:abstractNumId w:val="21"/>
  </w:num>
  <w:num w:numId="11" w16cid:durableId="1587811283">
    <w:abstractNumId w:val="19"/>
  </w:num>
  <w:num w:numId="12" w16cid:durableId="936404747">
    <w:abstractNumId w:val="9"/>
  </w:num>
  <w:num w:numId="13" w16cid:durableId="1692141503">
    <w:abstractNumId w:val="8"/>
  </w:num>
  <w:num w:numId="14" w16cid:durableId="1772435132">
    <w:abstractNumId w:val="7"/>
  </w:num>
  <w:num w:numId="15" w16cid:durableId="765418961">
    <w:abstractNumId w:val="6"/>
  </w:num>
  <w:num w:numId="16" w16cid:durableId="1517502935">
    <w:abstractNumId w:val="5"/>
  </w:num>
  <w:num w:numId="17" w16cid:durableId="1309288434">
    <w:abstractNumId w:val="4"/>
  </w:num>
  <w:num w:numId="18" w16cid:durableId="1805658621">
    <w:abstractNumId w:val="3"/>
  </w:num>
  <w:num w:numId="19" w16cid:durableId="1421945023">
    <w:abstractNumId w:val="2"/>
  </w:num>
  <w:num w:numId="20" w16cid:durableId="94903976">
    <w:abstractNumId w:val="1"/>
  </w:num>
  <w:num w:numId="21" w16cid:durableId="919676855">
    <w:abstractNumId w:val="0"/>
  </w:num>
  <w:num w:numId="22" w16cid:durableId="2073506388">
    <w:abstractNumId w:val="17"/>
  </w:num>
  <w:num w:numId="23" w16cid:durableId="263390334">
    <w:abstractNumId w:val="22"/>
  </w:num>
  <w:num w:numId="24" w16cid:durableId="1596356186">
    <w:abstractNumId w:val="17"/>
  </w:num>
  <w:num w:numId="25" w16cid:durableId="1595747424">
    <w:abstractNumId w:val="18"/>
  </w:num>
  <w:num w:numId="26" w16cid:durableId="1300958744">
    <w:abstractNumId w:val="23"/>
  </w:num>
  <w:num w:numId="27" w16cid:durableId="1671372951">
    <w:abstractNumId w:val="15"/>
  </w:num>
  <w:num w:numId="28" w16cid:durableId="354311874">
    <w:abstractNumId w:val="15"/>
  </w:num>
  <w:num w:numId="29" w16cid:durableId="12588254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displayBackgroundShape/>
  <w:embedSystemFonts/>
  <w:proofState w:spelling="clean" w:grammar="clean"/>
  <w:documentProtection w:formatting="1" w:enforcement="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7B"/>
    <w:rsid w:val="00015A44"/>
    <w:rsid w:val="000206F1"/>
    <w:rsid w:val="00041641"/>
    <w:rsid w:val="000527A7"/>
    <w:rsid w:val="00063339"/>
    <w:rsid w:val="00064DA6"/>
    <w:rsid w:val="000666A4"/>
    <w:rsid w:val="00081FB2"/>
    <w:rsid w:val="00085580"/>
    <w:rsid w:val="00087F9B"/>
    <w:rsid w:val="000900C4"/>
    <w:rsid w:val="00092F20"/>
    <w:rsid w:val="000961D8"/>
    <w:rsid w:val="000A12EE"/>
    <w:rsid w:val="000B2328"/>
    <w:rsid w:val="000B3553"/>
    <w:rsid w:val="000B5F23"/>
    <w:rsid w:val="000C41ED"/>
    <w:rsid w:val="000D2451"/>
    <w:rsid w:val="000E00FE"/>
    <w:rsid w:val="000E21CA"/>
    <w:rsid w:val="000E2D2A"/>
    <w:rsid w:val="000F5E65"/>
    <w:rsid w:val="000F7F4E"/>
    <w:rsid w:val="001121E5"/>
    <w:rsid w:val="001159A4"/>
    <w:rsid w:val="001171FA"/>
    <w:rsid w:val="0012079F"/>
    <w:rsid w:val="0012318A"/>
    <w:rsid w:val="00131F0F"/>
    <w:rsid w:val="00140276"/>
    <w:rsid w:val="00144916"/>
    <w:rsid w:val="00145A28"/>
    <w:rsid w:val="0014789B"/>
    <w:rsid w:val="001550CE"/>
    <w:rsid w:val="00177AAA"/>
    <w:rsid w:val="0018544E"/>
    <w:rsid w:val="001860A5"/>
    <w:rsid w:val="00192E03"/>
    <w:rsid w:val="001A245E"/>
    <w:rsid w:val="001A54F1"/>
    <w:rsid w:val="001B2110"/>
    <w:rsid w:val="001B2E4C"/>
    <w:rsid w:val="001C1314"/>
    <w:rsid w:val="001D4D02"/>
    <w:rsid w:val="001F479B"/>
    <w:rsid w:val="001F4AAC"/>
    <w:rsid w:val="002030D1"/>
    <w:rsid w:val="002126E1"/>
    <w:rsid w:val="00213C2E"/>
    <w:rsid w:val="002169FA"/>
    <w:rsid w:val="00223643"/>
    <w:rsid w:val="00224C3E"/>
    <w:rsid w:val="002270AB"/>
    <w:rsid w:val="00232106"/>
    <w:rsid w:val="00235764"/>
    <w:rsid w:val="002368BE"/>
    <w:rsid w:val="00242920"/>
    <w:rsid w:val="00243998"/>
    <w:rsid w:val="00251320"/>
    <w:rsid w:val="00253786"/>
    <w:rsid w:val="00261A14"/>
    <w:rsid w:val="00262533"/>
    <w:rsid w:val="00266950"/>
    <w:rsid w:val="002719F0"/>
    <w:rsid w:val="00281367"/>
    <w:rsid w:val="00291CAB"/>
    <w:rsid w:val="002B1597"/>
    <w:rsid w:val="002B5A60"/>
    <w:rsid w:val="002C789B"/>
    <w:rsid w:val="002C7CBF"/>
    <w:rsid w:val="002E4F5F"/>
    <w:rsid w:val="002E50D9"/>
    <w:rsid w:val="00301713"/>
    <w:rsid w:val="00306BBE"/>
    <w:rsid w:val="00334347"/>
    <w:rsid w:val="00345A17"/>
    <w:rsid w:val="00347EC3"/>
    <w:rsid w:val="00355C00"/>
    <w:rsid w:val="00357506"/>
    <w:rsid w:val="00361DB6"/>
    <w:rsid w:val="003648FF"/>
    <w:rsid w:val="00372486"/>
    <w:rsid w:val="00382927"/>
    <w:rsid w:val="00384945"/>
    <w:rsid w:val="003936E9"/>
    <w:rsid w:val="003A32EF"/>
    <w:rsid w:val="003E3EB1"/>
    <w:rsid w:val="003E5F99"/>
    <w:rsid w:val="00403661"/>
    <w:rsid w:val="00423BCE"/>
    <w:rsid w:val="00433C5C"/>
    <w:rsid w:val="00436C35"/>
    <w:rsid w:val="00442D15"/>
    <w:rsid w:val="004461E7"/>
    <w:rsid w:val="00460267"/>
    <w:rsid w:val="00462B4A"/>
    <w:rsid w:val="00470D06"/>
    <w:rsid w:val="0047396B"/>
    <w:rsid w:val="00475699"/>
    <w:rsid w:val="00485441"/>
    <w:rsid w:val="004902EE"/>
    <w:rsid w:val="00491430"/>
    <w:rsid w:val="004943CE"/>
    <w:rsid w:val="004A4167"/>
    <w:rsid w:val="004B017E"/>
    <w:rsid w:val="004C0C61"/>
    <w:rsid w:val="004C4FD3"/>
    <w:rsid w:val="004C5AC9"/>
    <w:rsid w:val="004D1301"/>
    <w:rsid w:val="004D2FC4"/>
    <w:rsid w:val="004F086B"/>
    <w:rsid w:val="004F17D5"/>
    <w:rsid w:val="004F3921"/>
    <w:rsid w:val="004F3FDB"/>
    <w:rsid w:val="00500E31"/>
    <w:rsid w:val="00510509"/>
    <w:rsid w:val="00511994"/>
    <w:rsid w:val="00514B00"/>
    <w:rsid w:val="0053613F"/>
    <w:rsid w:val="005471BC"/>
    <w:rsid w:val="005557F7"/>
    <w:rsid w:val="005560BA"/>
    <w:rsid w:val="00560DF2"/>
    <w:rsid w:val="0056721C"/>
    <w:rsid w:val="005815B2"/>
    <w:rsid w:val="0058282E"/>
    <w:rsid w:val="005857B1"/>
    <w:rsid w:val="005A6C57"/>
    <w:rsid w:val="005B2C1C"/>
    <w:rsid w:val="005B588E"/>
    <w:rsid w:val="005B64DE"/>
    <w:rsid w:val="005B6EB0"/>
    <w:rsid w:val="005D17C5"/>
    <w:rsid w:val="005D6938"/>
    <w:rsid w:val="005F04E0"/>
    <w:rsid w:val="005F4DB6"/>
    <w:rsid w:val="00604F44"/>
    <w:rsid w:val="00605796"/>
    <w:rsid w:val="006112F2"/>
    <w:rsid w:val="00631271"/>
    <w:rsid w:val="0065319A"/>
    <w:rsid w:val="00653251"/>
    <w:rsid w:val="00656133"/>
    <w:rsid w:val="00657596"/>
    <w:rsid w:val="00662BD8"/>
    <w:rsid w:val="00662EA7"/>
    <w:rsid w:val="006647AB"/>
    <w:rsid w:val="00677A97"/>
    <w:rsid w:val="00680E7B"/>
    <w:rsid w:val="00682118"/>
    <w:rsid w:val="006922E1"/>
    <w:rsid w:val="00695620"/>
    <w:rsid w:val="006A0B94"/>
    <w:rsid w:val="006A124B"/>
    <w:rsid w:val="006A4DBF"/>
    <w:rsid w:val="006A6247"/>
    <w:rsid w:val="006C11AE"/>
    <w:rsid w:val="006C73DB"/>
    <w:rsid w:val="006D0A2E"/>
    <w:rsid w:val="006D13A9"/>
    <w:rsid w:val="006E015D"/>
    <w:rsid w:val="006E122E"/>
    <w:rsid w:val="006E639E"/>
    <w:rsid w:val="006E6872"/>
    <w:rsid w:val="006F1BCA"/>
    <w:rsid w:val="006F3F93"/>
    <w:rsid w:val="006F41F9"/>
    <w:rsid w:val="0071039E"/>
    <w:rsid w:val="00715B0C"/>
    <w:rsid w:val="00722A1E"/>
    <w:rsid w:val="0072533C"/>
    <w:rsid w:val="00737B49"/>
    <w:rsid w:val="0074031E"/>
    <w:rsid w:val="00747619"/>
    <w:rsid w:val="007503F7"/>
    <w:rsid w:val="00754575"/>
    <w:rsid w:val="007569B9"/>
    <w:rsid w:val="007623DD"/>
    <w:rsid w:val="0076290B"/>
    <w:rsid w:val="00762F78"/>
    <w:rsid w:val="007644E3"/>
    <w:rsid w:val="00776F31"/>
    <w:rsid w:val="0077732D"/>
    <w:rsid w:val="00777D51"/>
    <w:rsid w:val="00783183"/>
    <w:rsid w:val="00785B9C"/>
    <w:rsid w:val="0079058B"/>
    <w:rsid w:val="0079089E"/>
    <w:rsid w:val="00796AF9"/>
    <w:rsid w:val="007B00D4"/>
    <w:rsid w:val="007B5CC4"/>
    <w:rsid w:val="007B6683"/>
    <w:rsid w:val="007B6E94"/>
    <w:rsid w:val="007C118A"/>
    <w:rsid w:val="007C4D48"/>
    <w:rsid w:val="007C6437"/>
    <w:rsid w:val="007D2F96"/>
    <w:rsid w:val="007D581E"/>
    <w:rsid w:val="007D77E9"/>
    <w:rsid w:val="007F120C"/>
    <w:rsid w:val="007F5B0A"/>
    <w:rsid w:val="008032A1"/>
    <w:rsid w:val="00806A04"/>
    <w:rsid w:val="0081561F"/>
    <w:rsid w:val="00825705"/>
    <w:rsid w:val="00851A0C"/>
    <w:rsid w:val="008551FC"/>
    <w:rsid w:val="00856BDF"/>
    <w:rsid w:val="008655DA"/>
    <w:rsid w:val="0088794B"/>
    <w:rsid w:val="008B0E0B"/>
    <w:rsid w:val="008B2E2B"/>
    <w:rsid w:val="008C2DA4"/>
    <w:rsid w:val="008C60B6"/>
    <w:rsid w:val="008D07A1"/>
    <w:rsid w:val="008D4D2C"/>
    <w:rsid w:val="008E12F8"/>
    <w:rsid w:val="008F13B8"/>
    <w:rsid w:val="00903186"/>
    <w:rsid w:val="00903FD1"/>
    <w:rsid w:val="00906D0A"/>
    <w:rsid w:val="00907C8E"/>
    <w:rsid w:val="00913A46"/>
    <w:rsid w:val="009152EA"/>
    <w:rsid w:val="00921638"/>
    <w:rsid w:val="009237BA"/>
    <w:rsid w:val="00932969"/>
    <w:rsid w:val="009337EC"/>
    <w:rsid w:val="00937D76"/>
    <w:rsid w:val="00940169"/>
    <w:rsid w:val="00943E8C"/>
    <w:rsid w:val="00944DB8"/>
    <w:rsid w:val="00947D1C"/>
    <w:rsid w:val="00952409"/>
    <w:rsid w:val="00953C37"/>
    <w:rsid w:val="009566BD"/>
    <w:rsid w:val="00956FF8"/>
    <w:rsid w:val="00967F6C"/>
    <w:rsid w:val="00975918"/>
    <w:rsid w:val="00975F5E"/>
    <w:rsid w:val="0098368F"/>
    <w:rsid w:val="00984FFE"/>
    <w:rsid w:val="009912C1"/>
    <w:rsid w:val="009970F1"/>
    <w:rsid w:val="009C4A5E"/>
    <w:rsid w:val="009C7365"/>
    <w:rsid w:val="009D25D3"/>
    <w:rsid w:val="009E2230"/>
    <w:rsid w:val="009F3D5B"/>
    <w:rsid w:val="00A05C95"/>
    <w:rsid w:val="00A1524F"/>
    <w:rsid w:val="00A16DB1"/>
    <w:rsid w:val="00A2666A"/>
    <w:rsid w:val="00A35982"/>
    <w:rsid w:val="00A41789"/>
    <w:rsid w:val="00A43098"/>
    <w:rsid w:val="00A52F4B"/>
    <w:rsid w:val="00A76FB8"/>
    <w:rsid w:val="00A9519A"/>
    <w:rsid w:val="00A96647"/>
    <w:rsid w:val="00AB13CC"/>
    <w:rsid w:val="00AB3D79"/>
    <w:rsid w:val="00AB42A6"/>
    <w:rsid w:val="00AB44AA"/>
    <w:rsid w:val="00AC606B"/>
    <w:rsid w:val="00AD3D21"/>
    <w:rsid w:val="00AD5B7C"/>
    <w:rsid w:val="00AD7222"/>
    <w:rsid w:val="00AE654C"/>
    <w:rsid w:val="00B00BA2"/>
    <w:rsid w:val="00B053C0"/>
    <w:rsid w:val="00B1254F"/>
    <w:rsid w:val="00B15127"/>
    <w:rsid w:val="00B154D9"/>
    <w:rsid w:val="00B164B3"/>
    <w:rsid w:val="00B215EB"/>
    <w:rsid w:val="00B23AF3"/>
    <w:rsid w:val="00B40BB1"/>
    <w:rsid w:val="00B6393E"/>
    <w:rsid w:val="00B7121B"/>
    <w:rsid w:val="00B71A5F"/>
    <w:rsid w:val="00B7678B"/>
    <w:rsid w:val="00B82E0B"/>
    <w:rsid w:val="00B85D1C"/>
    <w:rsid w:val="00B90217"/>
    <w:rsid w:val="00B91FDC"/>
    <w:rsid w:val="00BB049B"/>
    <w:rsid w:val="00BC0145"/>
    <w:rsid w:val="00BC0398"/>
    <w:rsid w:val="00BC2E49"/>
    <w:rsid w:val="00BD215D"/>
    <w:rsid w:val="00BE5995"/>
    <w:rsid w:val="00BF1CCE"/>
    <w:rsid w:val="00C2606D"/>
    <w:rsid w:val="00C273CB"/>
    <w:rsid w:val="00C36F35"/>
    <w:rsid w:val="00C44102"/>
    <w:rsid w:val="00C5140D"/>
    <w:rsid w:val="00C61870"/>
    <w:rsid w:val="00C71E1D"/>
    <w:rsid w:val="00C828E5"/>
    <w:rsid w:val="00C82F0B"/>
    <w:rsid w:val="00CA3F36"/>
    <w:rsid w:val="00CB422A"/>
    <w:rsid w:val="00CC0327"/>
    <w:rsid w:val="00CC1A29"/>
    <w:rsid w:val="00CD1654"/>
    <w:rsid w:val="00CD5796"/>
    <w:rsid w:val="00D01A08"/>
    <w:rsid w:val="00D429E2"/>
    <w:rsid w:val="00D55E2F"/>
    <w:rsid w:val="00D579FF"/>
    <w:rsid w:val="00D6064B"/>
    <w:rsid w:val="00D66C2C"/>
    <w:rsid w:val="00D66C7B"/>
    <w:rsid w:val="00D70EB1"/>
    <w:rsid w:val="00D71523"/>
    <w:rsid w:val="00D742E6"/>
    <w:rsid w:val="00D83311"/>
    <w:rsid w:val="00D8523E"/>
    <w:rsid w:val="00DA710E"/>
    <w:rsid w:val="00DB1264"/>
    <w:rsid w:val="00DB511D"/>
    <w:rsid w:val="00DD1F61"/>
    <w:rsid w:val="00DD4659"/>
    <w:rsid w:val="00DF1E61"/>
    <w:rsid w:val="00E04AC4"/>
    <w:rsid w:val="00E14626"/>
    <w:rsid w:val="00E169DA"/>
    <w:rsid w:val="00E34457"/>
    <w:rsid w:val="00E40C2D"/>
    <w:rsid w:val="00E46E01"/>
    <w:rsid w:val="00E53177"/>
    <w:rsid w:val="00E671DB"/>
    <w:rsid w:val="00E746DC"/>
    <w:rsid w:val="00E76FF6"/>
    <w:rsid w:val="00E8376B"/>
    <w:rsid w:val="00E8453F"/>
    <w:rsid w:val="00E849D1"/>
    <w:rsid w:val="00E92144"/>
    <w:rsid w:val="00E93311"/>
    <w:rsid w:val="00EA19BA"/>
    <w:rsid w:val="00EA1F6B"/>
    <w:rsid w:val="00EA2A8C"/>
    <w:rsid w:val="00EA556C"/>
    <w:rsid w:val="00EB2183"/>
    <w:rsid w:val="00EC7B40"/>
    <w:rsid w:val="00ED10A2"/>
    <w:rsid w:val="00ED5192"/>
    <w:rsid w:val="00ED55C5"/>
    <w:rsid w:val="00EE4BBC"/>
    <w:rsid w:val="00EF4F11"/>
    <w:rsid w:val="00F02623"/>
    <w:rsid w:val="00F027B6"/>
    <w:rsid w:val="00F06AB7"/>
    <w:rsid w:val="00F0730F"/>
    <w:rsid w:val="00F12E53"/>
    <w:rsid w:val="00F151F0"/>
    <w:rsid w:val="00F20125"/>
    <w:rsid w:val="00F2560B"/>
    <w:rsid w:val="00F25883"/>
    <w:rsid w:val="00F262B4"/>
    <w:rsid w:val="00F27761"/>
    <w:rsid w:val="00F33959"/>
    <w:rsid w:val="00F34606"/>
    <w:rsid w:val="00F366A1"/>
    <w:rsid w:val="00F4410F"/>
    <w:rsid w:val="00F56022"/>
    <w:rsid w:val="00F65DF6"/>
    <w:rsid w:val="00F66350"/>
    <w:rsid w:val="00F95556"/>
    <w:rsid w:val="00FA6BC5"/>
    <w:rsid w:val="00FB3BAB"/>
    <w:rsid w:val="00FB5D8F"/>
    <w:rsid w:val="00FC2B5F"/>
    <w:rsid w:val="00FC48F2"/>
    <w:rsid w:val="00FC5A14"/>
    <w:rsid w:val="00FF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F17ECF"/>
  <w15:chartTrackingRefBased/>
  <w15:docId w15:val="{B32E3D95-712C-4B23-9FED-BA40A93F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aliases w:val="CV Title"/>
    <w:qFormat/>
    <w:rsid w:val="00E849D1"/>
    <w:pPr>
      <w:jc w:val="both"/>
    </w:pPr>
    <w:rPr>
      <w:rFonts w:cs="Calibri"/>
      <w:b/>
      <w:color w:val="ED7D31"/>
      <w:sz w:val="30"/>
      <w:szCs w:val="30"/>
    </w:rPr>
  </w:style>
  <w:style w:type="paragraph" w:styleId="Heading1">
    <w:name w:val="heading 1"/>
    <w:basedOn w:val="Normal"/>
    <w:next w:val="Normal"/>
    <w:link w:val="Heading1Char"/>
    <w:uiPriority w:val="9"/>
    <w:rsid w:val="006D13A9"/>
    <w:pPr>
      <w:keepNext/>
      <w:keepLines/>
      <w:spacing w:before="320" w:after="40"/>
      <w:outlineLvl w:val="0"/>
    </w:pPr>
    <w:rPr>
      <w:rFonts w:ascii="Calibri Light" w:eastAsia="SimSun" w:hAnsi="Calibri Light" w:cs="Times New Roman"/>
      <w:b w:val="0"/>
      <w:bCs/>
      <w:caps/>
      <w:spacing w:val="4"/>
      <w:sz w:val="28"/>
      <w:szCs w:val="28"/>
    </w:rPr>
  </w:style>
  <w:style w:type="paragraph" w:styleId="Heading2">
    <w:name w:val="heading 2"/>
    <w:basedOn w:val="Normal"/>
    <w:next w:val="Normal"/>
    <w:link w:val="Heading2Char"/>
    <w:uiPriority w:val="9"/>
    <w:unhideWhenUsed/>
    <w:rsid w:val="006D13A9"/>
    <w:pPr>
      <w:keepNext/>
      <w:keepLines/>
      <w:spacing w:before="120"/>
      <w:outlineLvl w:val="1"/>
    </w:pPr>
    <w:rPr>
      <w:rFonts w:ascii="Calibri Light" w:eastAsia="SimSun" w:hAnsi="Calibri Light" w:cs="Times New Roman"/>
      <w:b w:val="0"/>
      <w:bCs/>
      <w:sz w:val="28"/>
      <w:szCs w:val="28"/>
    </w:rPr>
  </w:style>
  <w:style w:type="paragraph" w:styleId="Heading3">
    <w:name w:val="heading 3"/>
    <w:basedOn w:val="Normal"/>
    <w:next w:val="Normal"/>
    <w:link w:val="Heading3Char"/>
    <w:uiPriority w:val="9"/>
    <w:unhideWhenUsed/>
    <w:rsid w:val="006D13A9"/>
    <w:pPr>
      <w:keepNext/>
      <w:keepLines/>
      <w:spacing w:before="120"/>
      <w:outlineLvl w:val="2"/>
    </w:pPr>
    <w:rPr>
      <w:rFonts w:ascii="Calibri Light" w:eastAsia="SimSun" w:hAnsi="Calibri Light" w:cs="Times New Roman"/>
      <w:spacing w:val="4"/>
      <w:sz w:val="24"/>
      <w:szCs w:val="24"/>
    </w:rPr>
  </w:style>
  <w:style w:type="paragraph" w:styleId="Heading4">
    <w:name w:val="heading 4"/>
    <w:basedOn w:val="Normal"/>
    <w:next w:val="Normal"/>
    <w:link w:val="Heading4Char"/>
    <w:uiPriority w:val="9"/>
    <w:semiHidden/>
    <w:unhideWhenUsed/>
    <w:rsid w:val="006D13A9"/>
    <w:pPr>
      <w:keepNext/>
      <w:keepLines/>
      <w:spacing w:before="120"/>
      <w:outlineLvl w:val="3"/>
    </w:pPr>
    <w:rPr>
      <w:rFonts w:ascii="Calibri Light" w:eastAsia="SimSun" w:hAnsi="Calibri Light" w:cs="Times New Roman"/>
      <w:i/>
      <w:iCs/>
      <w:sz w:val="24"/>
      <w:szCs w:val="24"/>
    </w:rPr>
  </w:style>
  <w:style w:type="paragraph" w:styleId="Heading5">
    <w:name w:val="heading 5"/>
    <w:basedOn w:val="Normal"/>
    <w:next w:val="Normal"/>
    <w:link w:val="Heading5Char"/>
    <w:uiPriority w:val="9"/>
    <w:semiHidden/>
    <w:unhideWhenUsed/>
    <w:qFormat/>
    <w:rsid w:val="006D13A9"/>
    <w:pPr>
      <w:keepNext/>
      <w:keepLines/>
      <w:spacing w:before="120"/>
      <w:outlineLvl w:val="4"/>
    </w:pPr>
    <w:rPr>
      <w:rFonts w:ascii="Calibri Light" w:eastAsia="SimSun" w:hAnsi="Calibri Light" w:cs="Times New Roman"/>
      <w:b w:val="0"/>
      <w:bCs/>
    </w:rPr>
  </w:style>
  <w:style w:type="paragraph" w:styleId="Heading6">
    <w:name w:val="heading 6"/>
    <w:basedOn w:val="Normal"/>
    <w:next w:val="Normal"/>
    <w:link w:val="Heading6Char"/>
    <w:uiPriority w:val="9"/>
    <w:semiHidden/>
    <w:unhideWhenUsed/>
    <w:qFormat/>
    <w:rsid w:val="006D13A9"/>
    <w:pPr>
      <w:keepNext/>
      <w:keepLines/>
      <w:spacing w:before="120"/>
      <w:outlineLvl w:val="5"/>
    </w:pPr>
    <w:rPr>
      <w:rFonts w:ascii="Calibri Light" w:eastAsia="SimSun" w:hAnsi="Calibri Light" w:cs="Times New Roman"/>
      <w:b w:val="0"/>
      <w:bCs/>
      <w:i/>
      <w:iCs/>
    </w:rPr>
  </w:style>
  <w:style w:type="paragraph" w:styleId="Heading7">
    <w:name w:val="heading 7"/>
    <w:basedOn w:val="Normal"/>
    <w:next w:val="Normal"/>
    <w:link w:val="Heading7Char"/>
    <w:uiPriority w:val="9"/>
    <w:semiHidden/>
    <w:unhideWhenUsed/>
    <w:qFormat/>
    <w:rsid w:val="006D13A9"/>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6D13A9"/>
    <w:pPr>
      <w:keepNext/>
      <w:keepLines/>
      <w:spacing w:before="120"/>
      <w:outlineLvl w:val="7"/>
    </w:pPr>
    <w:rPr>
      <w:b w:val="0"/>
      <w:bCs/>
    </w:rPr>
  </w:style>
  <w:style w:type="paragraph" w:styleId="Heading9">
    <w:name w:val="heading 9"/>
    <w:basedOn w:val="Normal"/>
    <w:next w:val="Normal"/>
    <w:link w:val="Heading9Char"/>
    <w:uiPriority w:val="9"/>
    <w:semiHidden/>
    <w:unhideWhenUsed/>
    <w:qFormat/>
    <w:rsid w:val="006D13A9"/>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4z0">
    <w:name w:val="WW8Num4z0"/>
    <w:rPr>
      <w:rFonts w:ascii="Symbol" w:hAnsi="Symbol"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Times New Roman"/>
    </w:rPr>
  </w:style>
  <w:style w:type="character" w:customStyle="1" w:styleId="WW8Num5z0">
    <w:name w:val="WW8Num5z0"/>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8z0">
    <w:name w:val="WW8Num8z0"/>
    <w:rPr>
      <w:rFonts w:ascii="Symbol" w:hAnsi="Symbol" w:cs="Symbol"/>
      <w:sz w:val="20"/>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Symbol" w:hAnsi="Symbol" w:cs="Symbol"/>
      <w:b/>
      <w:i w:val="0"/>
      <w:color w:val="808080"/>
      <w:sz w:val="20"/>
      <w:szCs w:val="20"/>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Symbol" w:hAnsi="Symbol"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Times New Roman"/>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Symbol" w:hAnsi="Symbol" w:cs="Symbol"/>
    </w:rPr>
  </w:style>
  <w:style w:type="character" w:customStyle="1" w:styleId="WW8Num18z0">
    <w:name w:val="WW8Num18z0"/>
    <w:rPr>
      <w:rFonts w:ascii="Wingdings" w:hAnsi="Wingdings" w:cs="Wingdings"/>
    </w:rPr>
  </w:style>
  <w:style w:type="character" w:customStyle="1" w:styleId="WW8Num19z0">
    <w:name w:val="WW8Num19z0"/>
    <w:rPr>
      <w:rFonts w:ascii="Symbol" w:hAnsi="Symbol" w:cs="Symbol"/>
      <w:b w:val="0"/>
      <w:i w:val="0"/>
      <w:color w:val="808080"/>
      <w:sz w:val="12"/>
      <w:szCs w:val="12"/>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Symbol" w:hAnsi="Symbol" w:cs="Symbol"/>
      <w:b w:val="0"/>
      <w:i w:val="0"/>
      <w:color w:val="808080"/>
      <w:sz w:val="12"/>
      <w:szCs w:val="12"/>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b w:val="0"/>
      <w:i w:val="0"/>
      <w:color w:val="808080"/>
      <w:sz w:val="12"/>
      <w:szCs w:val="12"/>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paragraph" w:customStyle="1" w:styleId="List-Bullets">
    <w:name w:val="List-Bullets"/>
    <w:basedOn w:val="Body"/>
    <w:link w:val="List-BulletsChar"/>
    <w:qFormat/>
    <w:rsid w:val="00C828E5"/>
    <w:pPr>
      <w:numPr>
        <w:numId w:val="27"/>
      </w:numPr>
      <w:spacing w:line="360" w:lineRule="auto"/>
    </w:pPr>
    <w:rPr>
      <w:sz w:val="26"/>
      <w:szCs w:val="26"/>
    </w:rPr>
  </w:style>
  <w:style w:type="character" w:customStyle="1" w:styleId="blackres1">
    <w:name w:val="blackres1"/>
    <w:rPr>
      <w:rFonts w:ascii="Arial" w:hAnsi="Arial" w:cs="Arial"/>
      <w:color w:val="000000"/>
      <w:sz w:val="20"/>
      <w:szCs w:val="20"/>
    </w:rPr>
  </w:style>
  <w:style w:type="character" w:styleId="Strong">
    <w:name w:val="Strong"/>
    <w:uiPriority w:val="22"/>
    <w:rsid w:val="006D13A9"/>
    <w:rPr>
      <w:b/>
      <w:bCs/>
      <w:color w:val="auto"/>
    </w:rPr>
  </w:style>
  <w:style w:type="character" w:customStyle="1" w:styleId="venkateswarlum">
    <w:name w:val="venkateswarlum"/>
    <w:rPr>
      <w:rFonts w:ascii="Arial" w:hAnsi="Arial" w:cs="Arial"/>
      <w:color w:val="auto"/>
      <w:sz w:val="20"/>
      <w:szCs w:val="20"/>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link w:val="BodyTextChar"/>
    <w:pPr>
      <w:spacing w:after="120"/>
    </w:pPr>
  </w:style>
  <w:style w:type="paragraph" w:styleId="List">
    <w:name w:val="List"/>
    <w:basedOn w:val="BodyText"/>
    <w:rPr>
      <w:rFonts w:cs="Tahoma"/>
    </w:rPr>
  </w:style>
  <w:style w:type="paragraph" w:styleId="Caption">
    <w:name w:val="caption"/>
    <w:basedOn w:val="Normal"/>
    <w:next w:val="Normal"/>
    <w:uiPriority w:val="35"/>
    <w:unhideWhenUsed/>
    <w:rsid w:val="006D13A9"/>
    <w:rPr>
      <w:b w:val="0"/>
      <w:bCs/>
      <w:sz w:val="18"/>
      <w:szCs w:val="18"/>
    </w:rPr>
  </w:style>
  <w:style w:type="paragraph" w:customStyle="1" w:styleId="Index">
    <w:name w:val="Index"/>
    <w:basedOn w:val="Normal"/>
    <w:pPr>
      <w:suppressLineNumbers/>
    </w:pPr>
    <w:rPr>
      <w:rFonts w:cs="Tahoma"/>
    </w:rPr>
  </w:style>
  <w:style w:type="paragraph" w:customStyle="1" w:styleId="ProjectTitle">
    <w:name w:val="Project Title"/>
    <w:basedOn w:val="Normal"/>
    <w:link w:val="ProjectTitleChar"/>
    <w:qFormat/>
    <w:rsid w:val="008655DA"/>
    <w:rPr>
      <w:b w:val="0"/>
      <w:color w:val="808080"/>
      <w:sz w:val="24"/>
      <w:szCs w:val="24"/>
    </w:rPr>
  </w:style>
  <w:style w:type="paragraph" w:customStyle="1" w:styleId="description">
    <w:name w:val="description"/>
    <w:basedOn w:val="Normal"/>
    <w:rsid w:val="00F2560B"/>
    <w:pPr>
      <w:spacing w:before="40" w:after="240"/>
    </w:pPr>
    <w:rPr>
      <w:rFonts w:cs="Times New Roman"/>
      <w:szCs w:val="20"/>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customStyle="1" w:styleId="bulletedlist">
    <w:name w:val="bulleted list"/>
    <w:basedOn w:val="Normal"/>
    <w:pPr>
      <w:numPr>
        <w:numId w:val="4"/>
      </w:numPr>
      <w:spacing w:before="40" w:after="80"/>
    </w:pPr>
  </w:style>
  <w:style w:type="paragraph" w:customStyle="1" w:styleId="bulletedlistlastitem">
    <w:name w:val="bulleted list last item"/>
    <w:basedOn w:val="bulletedlist"/>
    <w:pPr>
      <w:spacing w:after="240"/>
    </w:pPr>
    <w:rPr>
      <w:rFonts w:cs="Times New Roman"/>
      <w:szCs w:val="20"/>
    </w:rPr>
  </w:style>
  <w:style w:type="paragraph" w:styleId="Footer">
    <w:name w:val="footer"/>
    <w:basedOn w:val="Normal"/>
    <w:pPr>
      <w:tabs>
        <w:tab w:val="center" w:pos="4320"/>
        <w:tab w:val="right" w:pos="8640"/>
      </w:tabs>
    </w:pPr>
  </w:style>
  <w:style w:type="paragraph" w:customStyle="1" w:styleId="Dates">
    <w:name w:val="Dates"/>
    <w:basedOn w:val="Normal"/>
    <w:pPr>
      <w:spacing w:before="40"/>
      <w:jc w:val="right"/>
    </w:pPr>
  </w:style>
  <w:style w:type="paragraph" w:customStyle="1" w:styleId="e-mailaddress">
    <w:name w:val="e-mail address"/>
    <w:basedOn w:val="Normal"/>
    <w:link w:val="e-mailaddressChar"/>
    <w:pPr>
      <w:spacing w:after="200"/>
    </w:pPr>
  </w:style>
  <w:style w:type="paragraph" w:customStyle="1" w:styleId="Name">
    <w:name w:val="Name"/>
    <w:basedOn w:val="Heading2"/>
  </w:style>
  <w:style w:type="paragraph" w:styleId="PlainText">
    <w:name w:val="Plain Text"/>
    <w:basedOn w:val="Normal"/>
    <w:rPr>
      <w:rFonts w:ascii="Courier New" w:hAnsi="Courier New" w:cs="Courier New"/>
      <w:sz w:val="20"/>
      <w:szCs w:val="20"/>
    </w:rPr>
  </w:style>
  <w:style w:type="paragraph" w:customStyle="1" w:styleId="Achievement">
    <w:name w:val="Achievement"/>
    <w:basedOn w:val="BodyText"/>
    <w:pPr>
      <w:tabs>
        <w:tab w:val="num" w:pos="360"/>
      </w:tabs>
      <w:spacing w:after="60" w:line="220" w:lineRule="atLeast"/>
      <w:ind w:left="245" w:hanging="245"/>
    </w:pPr>
    <w:rPr>
      <w:rFonts w:ascii="Arial" w:hAnsi="Arial" w:cs="Times New Roman"/>
      <w:spacing w:val="-5"/>
      <w:sz w:val="20"/>
      <w:szCs w:val="20"/>
    </w:rPr>
  </w:style>
  <w:style w:type="paragraph" w:styleId="BodyTextIndent">
    <w:name w:val="Body Text Indent"/>
    <w:basedOn w:val="Normal"/>
    <w:link w:val="BodyTextIndentChar"/>
    <w:pPr>
      <w:spacing w:after="120"/>
      <w:ind w:left="360"/>
    </w:pPr>
  </w:style>
  <w:style w:type="paragraph" w:customStyle="1" w:styleId="DefaultText">
    <w:name w:val="Default Text"/>
    <w:basedOn w:val="Normal"/>
    <w:rPr>
      <w:rFonts w:ascii="Times New Roman" w:hAnsi="Times New Roman" w:cs="Times New Roman"/>
      <w:sz w:val="24"/>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Cs/>
    </w:rPr>
  </w:style>
  <w:style w:type="character" w:customStyle="1" w:styleId="Heading1Char">
    <w:name w:val="Heading 1 Char"/>
    <w:link w:val="Heading1"/>
    <w:uiPriority w:val="9"/>
    <w:rsid w:val="006D13A9"/>
    <w:rPr>
      <w:rFonts w:ascii="Calibri Light" w:eastAsia="SimSun" w:hAnsi="Calibri Light" w:cs="Times New Roman"/>
      <w:b/>
      <w:bCs/>
      <w:caps/>
      <w:spacing w:val="4"/>
      <w:sz w:val="28"/>
      <w:szCs w:val="28"/>
    </w:rPr>
  </w:style>
  <w:style w:type="character" w:customStyle="1" w:styleId="Heading2Char">
    <w:name w:val="Heading 2 Char"/>
    <w:link w:val="Heading2"/>
    <w:uiPriority w:val="9"/>
    <w:rsid w:val="006D13A9"/>
    <w:rPr>
      <w:rFonts w:ascii="Calibri Light" w:eastAsia="SimSun" w:hAnsi="Calibri Light"/>
      <w:bCs/>
      <w:color w:val="ED7D31"/>
      <w:sz w:val="28"/>
      <w:szCs w:val="28"/>
    </w:rPr>
  </w:style>
  <w:style w:type="character" w:customStyle="1" w:styleId="Heading3Char">
    <w:name w:val="Heading 3 Char"/>
    <w:link w:val="Heading3"/>
    <w:uiPriority w:val="9"/>
    <w:rsid w:val="006D13A9"/>
    <w:rPr>
      <w:rFonts w:ascii="Calibri Light" w:eastAsia="SimSun" w:hAnsi="Calibri Light"/>
      <w:b/>
      <w:color w:val="ED7D31"/>
      <w:spacing w:val="4"/>
      <w:sz w:val="24"/>
      <w:szCs w:val="24"/>
    </w:rPr>
  </w:style>
  <w:style w:type="character" w:customStyle="1" w:styleId="Heading4Char">
    <w:name w:val="Heading 4 Char"/>
    <w:link w:val="Heading4"/>
    <w:uiPriority w:val="9"/>
    <w:semiHidden/>
    <w:rsid w:val="006D13A9"/>
    <w:rPr>
      <w:rFonts w:ascii="Calibri Light" w:eastAsia="SimSun" w:hAnsi="Calibri Light"/>
      <w:b/>
      <w:i/>
      <w:iCs/>
      <w:color w:val="ED7D31"/>
      <w:sz w:val="24"/>
      <w:szCs w:val="24"/>
    </w:rPr>
  </w:style>
  <w:style w:type="character" w:customStyle="1" w:styleId="Heading5Char">
    <w:name w:val="Heading 5 Char"/>
    <w:link w:val="Heading5"/>
    <w:uiPriority w:val="9"/>
    <w:semiHidden/>
    <w:rsid w:val="006D13A9"/>
    <w:rPr>
      <w:rFonts w:ascii="Calibri Light" w:eastAsia="SimSun" w:hAnsi="Calibri Light"/>
      <w:bCs/>
      <w:color w:val="ED7D31"/>
      <w:sz w:val="30"/>
      <w:szCs w:val="30"/>
    </w:rPr>
  </w:style>
  <w:style w:type="character" w:customStyle="1" w:styleId="Heading6Char">
    <w:name w:val="Heading 6 Char"/>
    <w:link w:val="Heading6"/>
    <w:uiPriority w:val="9"/>
    <w:semiHidden/>
    <w:rsid w:val="006D13A9"/>
    <w:rPr>
      <w:rFonts w:ascii="Calibri Light" w:eastAsia="SimSun" w:hAnsi="Calibri Light"/>
      <w:bCs/>
      <w:i/>
      <w:iCs/>
      <w:color w:val="ED7D31"/>
      <w:sz w:val="30"/>
      <w:szCs w:val="30"/>
    </w:rPr>
  </w:style>
  <w:style w:type="character" w:customStyle="1" w:styleId="Heading7Char">
    <w:name w:val="Heading 7 Char"/>
    <w:link w:val="Heading7"/>
    <w:uiPriority w:val="9"/>
    <w:semiHidden/>
    <w:rsid w:val="006D13A9"/>
    <w:rPr>
      <w:rFonts w:cs="Calibri"/>
      <w:b/>
      <w:i/>
      <w:iCs/>
      <w:color w:val="ED7D31"/>
      <w:sz w:val="30"/>
      <w:szCs w:val="30"/>
    </w:rPr>
  </w:style>
  <w:style w:type="character" w:customStyle="1" w:styleId="Heading8Char">
    <w:name w:val="Heading 8 Char"/>
    <w:link w:val="Heading8"/>
    <w:uiPriority w:val="9"/>
    <w:semiHidden/>
    <w:rsid w:val="006D13A9"/>
    <w:rPr>
      <w:rFonts w:cs="Calibri"/>
      <w:bCs/>
      <w:color w:val="ED7D31"/>
      <w:sz w:val="30"/>
      <w:szCs w:val="30"/>
    </w:rPr>
  </w:style>
  <w:style w:type="character" w:customStyle="1" w:styleId="Heading9Char">
    <w:name w:val="Heading 9 Char"/>
    <w:link w:val="Heading9"/>
    <w:uiPriority w:val="9"/>
    <w:semiHidden/>
    <w:rsid w:val="006D13A9"/>
    <w:rPr>
      <w:rFonts w:cs="Calibri"/>
      <w:b/>
      <w:i/>
      <w:iCs/>
      <w:color w:val="ED7D31"/>
      <w:sz w:val="30"/>
      <w:szCs w:val="30"/>
    </w:rPr>
  </w:style>
  <w:style w:type="paragraph" w:styleId="Title">
    <w:name w:val="Title"/>
    <w:basedOn w:val="Heading1"/>
    <w:next w:val="Normal"/>
    <w:link w:val="TitleChar"/>
    <w:uiPriority w:val="10"/>
    <w:rsid w:val="00F2560B"/>
    <w:rPr>
      <w:rFonts w:ascii="Calibri" w:hAnsi="Calibri" w:cs="Calibri"/>
      <w:b/>
      <w:bCs w:val="0"/>
      <w:color w:val="000000"/>
      <w:sz w:val="24"/>
      <w:szCs w:val="24"/>
    </w:rPr>
  </w:style>
  <w:style w:type="character" w:customStyle="1" w:styleId="TitleChar">
    <w:name w:val="Title Char"/>
    <w:link w:val="Title"/>
    <w:uiPriority w:val="10"/>
    <w:rsid w:val="00F2560B"/>
    <w:rPr>
      <w:rFonts w:ascii="Calibri" w:eastAsia="SimSun" w:hAnsi="Calibri" w:cs="Calibri"/>
      <w:b/>
      <w:caps/>
      <w:color w:val="000000"/>
      <w:spacing w:val="4"/>
      <w:sz w:val="24"/>
      <w:szCs w:val="24"/>
    </w:rPr>
  </w:style>
  <w:style w:type="paragraph" w:styleId="Subtitle">
    <w:name w:val="Subtitle"/>
    <w:basedOn w:val="Normal"/>
    <w:next w:val="Normal"/>
    <w:link w:val="SubtitleChar"/>
    <w:uiPriority w:val="11"/>
    <w:rsid w:val="006D13A9"/>
    <w:pPr>
      <w:numPr>
        <w:ilvl w:val="1"/>
      </w:numPr>
      <w:spacing w:after="240"/>
      <w:jc w:val="center"/>
    </w:pPr>
    <w:rPr>
      <w:rFonts w:ascii="Calibri Light" w:eastAsia="SimSun" w:hAnsi="Calibri Light" w:cs="Times New Roman"/>
      <w:sz w:val="24"/>
      <w:szCs w:val="24"/>
    </w:rPr>
  </w:style>
  <w:style w:type="character" w:customStyle="1" w:styleId="SubtitleChar">
    <w:name w:val="Subtitle Char"/>
    <w:link w:val="Subtitle"/>
    <w:uiPriority w:val="11"/>
    <w:rsid w:val="006D13A9"/>
    <w:rPr>
      <w:rFonts w:ascii="Calibri Light" w:eastAsia="SimSun" w:hAnsi="Calibri Light" w:cs="Times New Roman"/>
      <w:sz w:val="24"/>
      <w:szCs w:val="24"/>
    </w:rPr>
  </w:style>
  <w:style w:type="character" w:styleId="Emphasis">
    <w:name w:val="Emphasis"/>
    <w:uiPriority w:val="20"/>
    <w:rsid w:val="006D13A9"/>
    <w:rPr>
      <w:i/>
      <w:iCs/>
      <w:color w:val="auto"/>
    </w:rPr>
  </w:style>
  <w:style w:type="paragraph" w:styleId="NoSpacing">
    <w:name w:val="No Spacing"/>
    <w:uiPriority w:val="1"/>
    <w:rsid w:val="006D13A9"/>
    <w:pPr>
      <w:jc w:val="both"/>
    </w:pPr>
    <w:rPr>
      <w:sz w:val="22"/>
      <w:szCs w:val="22"/>
    </w:rPr>
  </w:style>
  <w:style w:type="paragraph" w:styleId="Quote">
    <w:name w:val="Quote"/>
    <w:basedOn w:val="Normal"/>
    <w:next w:val="Normal"/>
    <w:link w:val="QuoteChar"/>
    <w:uiPriority w:val="29"/>
    <w:rsid w:val="006D13A9"/>
    <w:pPr>
      <w:spacing w:before="200" w:line="264" w:lineRule="auto"/>
      <w:ind w:left="864" w:right="864"/>
      <w:jc w:val="center"/>
    </w:pPr>
    <w:rPr>
      <w:rFonts w:ascii="Calibri Light" w:eastAsia="SimSun" w:hAnsi="Calibri Light" w:cs="Times New Roman"/>
      <w:i/>
      <w:iCs/>
      <w:sz w:val="24"/>
      <w:szCs w:val="24"/>
    </w:rPr>
  </w:style>
  <w:style w:type="character" w:customStyle="1" w:styleId="QuoteChar">
    <w:name w:val="Quote Char"/>
    <w:link w:val="Quote"/>
    <w:uiPriority w:val="29"/>
    <w:rsid w:val="006D13A9"/>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rsid w:val="006D13A9"/>
    <w:pPr>
      <w:spacing w:before="100" w:beforeAutospacing="1" w:after="240"/>
      <w:ind w:left="936" w:right="936"/>
      <w:jc w:val="center"/>
    </w:pPr>
    <w:rPr>
      <w:rFonts w:ascii="Calibri Light" w:eastAsia="SimSun" w:hAnsi="Calibri Light" w:cs="Times New Roman"/>
      <w:sz w:val="26"/>
      <w:szCs w:val="26"/>
    </w:rPr>
  </w:style>
  <w:style w:type="character" w:customStyle="1" w:styleId="IntenseQuoteChar">
    <w:name w:val="Intense Quote Char"/>
    <w:link w:val="IntenseQuote"/>
    <w:uiPriority w:val="30"/>
    <w:rsid w:val="006D13A9"/>
    <w:rPr>
      <w:rFonts w:ascii="Calibri Light" w:eastAsia="SimSun" w:hAnsi="Calibri Light" w:cs="Times New Roman"/>
      <w:sz w:val="26"/>
      <w:szCs w:val="26"/>
    </w:rPr>
  </w:style>
  <w:style w:type="character" w:styleId="SubtleEmphasis">
    <w:name w:val="Subtle Emphasis"/>
    <w:uiPriority w:val="19"/>
    <w:rsid w:val="006D13A9"/>
    <w:rPr>
      <w:i/>
      <w:iCs/>
      <w:color w:val="auto"/>
    </w:rPr>
  </w:style>
  <w:style w:type="character" w:styleId="IntenseEmphasis">
    <w:name w:val="Intense Emphasis"/>
    <w:uiPriority w:val="21"/>
    <w:rsid w:val="006D13A9"/>
    <w:rPr>
      <w:b/>
      <w:bCs/>
      <w:i/>
      <w:iCs/>
      <w:color w:val="auto"/>
    </w:rPr>
  </w:style>
  <w:style w:type="character" w:styleId="SubtleReference">
    <w:name w:val="Subtle Reference"/>
    <w:uiPriority w:val="31"/>
    <w:rsid w:val="006D13A9"/>
    <w:rPr>
      <w:smallCaps/>
      <w:color w:val="auto"/>
      <w:u w:val="single" w:color="7F7F7F"/>
    </w:rPr>
  </w:style>
  <w:style w:type="character" w:styleId="IntenseReference">
    <w:name w:val="Intense Reference"/>
    <w:uiPriority w:val="32"/>
    <w:rsid w:val="006D13A9"/>
    <w:rPr>
      <w:b/>
      <w:bCs/>
      <w:smallCaps/>
      <w:color w:val="auto"/>
      <w:u w:val="single"/>
    </w:rPr>
  </w:style>
  <w:style w:type="character" w:styleId="BookTitle">
    <w:name w:val="Book Title"/>
    <w:uiPriority w:val="33"/>
    <w:rsid w:val="006D13A9"/>
    <w:rPr>
      <w:b/>
      <w:bCs/>
      <w:smallCaps/>
      <w:color w:val="auto"/>
    </w:rPr>
  </w:style>
  <w:style w:type="paragraph" w:styleId="TOCHeading">
    <w:name w:val="TOC Heading"/>
    <w:basedOn w:val="Heading1"/>
    <w:next w:val="Normal"/>
    <w:uiPriority w:val="39"/>
    <w:semiHidden/>
    <w:unhideWhenUsed/>
    <w:qFormat/>
    <w:rsid w:val="006D13A9"/>
    <w:pPr>
      <w:outlineLvl w:val="9"/>
    </w:pPr>
  </w:style>
  <w:style w:type="paragraph" w:customStyle="1" w:styleId="BodyText1">
    <w:name w:val="Body Text1"/>
    <w:basedOn w:val="Normal"/>
    <w:rsid w:val="006C11AE"/>
    <w:pPr>
      <w:spacing w:before="40" w:after="80" w:line="220" w:lineRule="exact"/>
      <w:jc w:val="left"/>
    </w:pPr>
    <w:rPr>
      <w:rFonts w:ascii="Tahoma" w:hAnsi="Tahoma" w:cs="Arial"/>
      <w:spacing w:val="10"/>
      <w:sz w:val="16"/>
      <w:szCs w:val="16"/>
    </w:rPr>
  </w:style>
  <w:style w:type="character" w:customStyle="1" w:styleId="pslongeditbox">
    <w:name w:val="pslongeditbox"/>
    <w:rsid w:val="006C11AE"/>
  </w:style>
  <w:style w:type="paragraph" w:styleId="ListParagraph">
    <w:name w:val="List Paragraph"/>
    <w:basedOn w:val="Normal"/>
    <w:uiPriority w:val="34"/>
    <w:rsid w:val="006C11AE"/>
    <w:pPr>
      <w:ind w:left="720"/>
      <w:contextualSpacing/>
    </w:pPr>
  </w:style>
  <w:style w:type="character" w:customStyle="1" w:styleId="BodyTextIndentChar">
    <w:name w:val="Body Text Indent Char"/>
    <w:link w:val="BodyTextIndent"/>
    <w:rsid w:val="00F65DF6"/>
    <w:rPr>
      <w:rFonts w:cs="Calibri"/>
      <w:b/>
      <w:color w:val="ED7D31"/>
      <w:sz w:val="30"/>
      <w:szCs w:val="30"/>
    </w:rPr>
  </w:style>
  <w:style w:type="table" w:styleId="TableGridLight">
    <w:name w:val="Grid Table Light"/>
    <w:basedOn w:val="TableNormal"/>
    <w:uiPriority w:val="32"/>
    <w:qFormat/>
    <w:rsid w:val="00AB42A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4">
    <w:name w:val="Plain Table 4"/>
    <w:basedOn w:val="TableNormal"/>
    <w:uiPriority w:val="21"/>
    <w:qFormat/>
    <w:rsid w:val="00423BC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31"/>
    <w:qFormat/>
    <w:rsid w:val="00423BCE"/>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423B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1"/>
    <w:qFormat/>
    <w:rsid w:val="00423BCE"/>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List2-Accent3">
    <w:name w:val="Medium List 2 Accent 3"/>
    <w:basedOn w:val="TableNormal"/>
    <w:uiPriority w:val="71"/>
    <w:rsid w:val="00423BCE"/>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paragraph" w:customStyle="1" w:styleId="Designation">
    <w:name w:val="Designation"/>
    <w:basedOn w:val="Normal"/>
    <w:link w:val="DesignationChar"/>
    <w:qFormat/>
    <w:rsid w:val="005B588E"/>
    <w:rPr>
      <w:color w:val="000000"/>
      <w:sz w:val="28"/>
      <w:szCs w:val="28"/>
    </w:rPr>
  </w:style>
  <w:style w:type="paragraph" w:customStyle="1" w:styleId="Body">
    <w:name w:val="Body"/>
    <w:basedOn w:val="Designation"/>
    <w:qFormat/>
    <w:rsid w:val="00242920"/>
    <w:rPr>
      <w:b w:val="0"/>
      <w:bCs/>
      <w:sz w:val="24"/>
      <w:szCs w:val="22"/>
      <w:shd w:val="clear" w:color="auto" w:fill="FFFFFF"/>
    </w:rPr>
  </w:style>
  <w:style w:type="character" w:customStyle="1" w:styleId="BodyTextChar">
    <w:name w:val="Body Text Char"/>
    <w:link w:val="BodyText"/>
    <w:rsid w:val="000B3553"/>
    <w:rPr>
      <w:rFonts w:cs="Calibri"/>
      <w:b/>
      <w:color w:val="ED7D31"/>
      <w:sz w:val="30"/>
      <w:szCs w:val="30"/>
    </w:rPr>
  </w:style>
  <w:style w:type="paragraph" w:customStyle="1" w:styleId="Yearsofexperience">
    <w:name w:val="Years of experience"/>
    <w:basedOn w:val="Heading2"/>
    <w:link w:val="YearsofexperienceChar"/>
    <w:rsid w:val="00B40BB1"/>
    <w:rPr>
      <w:rFonts w:ascii="Calibri" w:hAnsi="Calibri"/>
      <w:color w:val="auto"/>
      <w:sz w:val="22"/>
      <w:szCs w:val="24"/>
    </w:rPr>
  </w:style>
  <w:style w:type="character" w:customStyle="1" w:styleId="ProjectTitleChar">
    <w:name w:val="Project Title Char"/>
    <w:link w:val="ProjectTitle"/>
    <w:rsid w:val="008655DA"/>
    <w:rPr>
      <w:rFonts w:cs="Calibri"/>
      <w:color w:val="808080"/>
      <w:sz w:val="24"/>
      <w:szCs w:val="24"/>
    </w:rPr>
  </w:style>
  <w:style w:type="paragraph" w:customStyle="1" w:styleId="ProjectNameandtitle">
    <w:name w:val="Project Name and title"/>
    <w:basedOn w:val="Normal"/>
    <w:link w:val="ProjectNameandtitleChar"/>
    <w:qFormat/>
    <w:rsid w:val="000F7F4E"/>
    <w:rPr>
      <w:color w:val="auto"/>
      <w:sz w:val="24"/>
      <w:szCs w:val="24"/>
    </w:rPr>
  </w:style>
  <w:style w:type="character" w:customStyle="1" w:styleId="YearsofexperienceChar">
    <w:name w:val="Years of experience Char"/>
    <w:link w:val="Yearsofexperience"/>
    <w:rsid w:val="00B40BB1"/>
    <w:rPr>
      <w:rFonts w:eastAsia="SimSun"/>
      <w:bCs/>
      <w:sz w:val="22"/>
      <w:szCs w:val="24"/>
    </w:rPr>
  </w:style>
  <w:style w:type="paragraph" w:customStyle="1" w:styleId="TitleHeading">
    <w:name w:val="Title Heading"/>
    <w:basedOn w:val="Title"/>
    <w:link w:val="TitleHeadingChar"/>
    <w:qFormat/>
    <w:rsid w:val="00783183"/>
    <w:rPr>
      <w:sz w:val="26"/>
    </w:rPr>
  </w:style>
  <w:style w:type="character" w:customStyle="1" w:styleId="ProjectNameandtitleChar">
    <w:name w:val="Project Name and title Char"/>
    <w:link w:val="ProjectNameandtitle"/>
    <w:rsid w:val="000F7F4E"/>
    <w:rPr>
      <w:rFonts w:cs="Calibri"/>
      <w:b/>
      <w:sz w:val="24"/>
      <w:szCs w:val="24"/>
    </w:rPr>
  </w:style>
  <w:style w:type="paragraph" w:customStyle="1" w:styleId="CompanyName">
    <w:name w:val="Company Name"/>
    <w:basedOn w:val="Normal"/>
    <w:link w:val="CompanyNameChar"/>
    <w:qFormat/>
    <w:rsid w:val="000A12EE"/>
    <w:rPr>
      <w:sz w:val="28"/>
    </w:rPr>
  </w:style>
  <w:style w:type="character" w:customStyle="1" w:styleId="TitleHeadingChar">
    <w:name w:val="Title Heading Char"/>
    <w:link w:val="TitleHeading"/>
    <w:rsid w:val="00783183"/>
    <w:rPr>
      <w:rFonts w:eastAsia="SimSun" w:cs="Calibri"/>
      <w:b/>
      <w:caps/>
      <w:color w:val="000000"/>
      <w:spacing w:val="4"/>
      <w:sz w:val="26"/>
      <w:szCs w:val="24"/>
    </w:rPr>
  </w:style>
  <w:style w:type="character" w:customStyle="1" w:styleId="CompanyNameChar">
    <w:name w:val="Company Name Char"/>
    <w:link w:val="CompanyName"/>
    <w:rsid w:val="000A12EE"/>
    <w:rPr>
      <w:rFonts w:cs="Calibri"/>
      <w:b/>
      <w:color w:val="ED7D31"/>
      <w:sz w:val="28"/>
      <w:szCs w:val="30"/>
    </w:rPr>
  </w:style>
  <w:style w:type="paragraph" w:customStyle="1" w:styleId="Image">
    <w:name w:val="Image"/>
    <w:basedOn w:val="e-mailaddress"/>
    <w:link w:val="ImageChar"/>
    <w:rsid w:val="003A32EF"/>
    <w:rPr>
      <w:noProof/>
    </w:rPr>
  </w:style>
  <w:style w:type="character" w:customStyle="1" w:styleId="CharChar">
    <w:name w:val="Char Char"/>
    <w:rsid w:val="00737B49"/>
    <w:rPr>
      <w:rFonts w:ascii="Tahoma" w:hAnsi="Tahoma" w:cs="Arial"/>
      <w:i/>
      <w:spacing w:val="10"/>
      <w:sz w:val="16"/>
      <w:szCs w:val="16"/>
      <w:lang w:val="en-US" w:eastAsia="ar-SA" w:bidi="ar-SA"/>
    </w:rPr>
  </w:style>
  <w:style w:type="character" w:customStyle="1" w:styleId="e-mailaddressChar">
    <w:name w:val="e-mail address Char"/>
    <w:link w:val="e-mailaddress"/>
    <w:rsid w:val="003A32EF"/>
    <w:rPr>
      <w:rFonts w:cs="Calibri"/>
      <w:b/>
      <w:color w:val="ED7D31"/>
      <w:sz w:val="30"/>
      <w:szCs w:val="30"/>
    </w:rPr>
  </w:style>
  <w:style w:type="character" w:customStyle="1" w:styleId="ImageChar">
    <w:name w:val="Image Char"/>
    <w:link w:val="Image"/>
    <w:rsid w:val="003A32EF"/>
    <w:rPr>
      <w:rFonts w:cs="Calibri"/>
      <w:b/>
      <w:noProof/>
      <w:color w:val="ED7D31"/>
      <w:sz w:val="30"/>
      <w:szCs w:val="30"/>
    </w:rPr>
  </w:style>
  <w:style w:type="character" w:customStyle="1" w:styleId="List-BulletsChar">
    <w:name w:val="List-Bullets Char"/>
    <w:link w:val="List-Bullets"/>
    <w:rsid w:val="00C828E5"/>
    <w:rPr>
      <w:rFonts w:cs="Calibri"/>
      <w:bCs/>
      <w:color w:val="000000"/>
      <w:sz w:val="26"/>
      <w:szCs w:val="26"/>
    </w:rPr>
  </w:style>
  <w:style w:type="paragraph" w:customStyle="1" w:styleId="LineSpacing">
    <w:name w:val="Line Spacing"/>
    <w:basedOn w:val="Normal"/>
    <w:link w:val="LineSpacingChar"/>
    <w:qFormat/>
    <w:rsid w:val="00903186"/>
    <w:rPr>
      <w:color w:val="000000"/>
    </w:rPr>
  </w:style>
  <w:style w:type="paragraph" w:customStyle="1" w:styleId="List-Numbered">
    <w:name w:val="List-Numbered"/>
    <w:basedOn w:val="List-Bullets"/>
    <w:qFormat/>
    <w:rsid w:val="005557F7"/>
    <w:pPr>
      <w:numPr>
        <w:numId w:val="23"/>
      </w:numPr>
    </w:pPr>
  </w:style>
  <w:style w:type="character" w:customStyle="1" w:styleId="DesignationChar">
    <w:name w:val="Designation Char"/>
    <w:link w:val="Designation"/>
    <w:rsid w:val="005557F7"/>
    <w:rPr>
      <w:rFonts w:cs="Calibri"/>
      <w:b/>
      <w:color w:val="000000"/>
      <w:sz w:val="28"/>
      <w:szCs w:val="28"/>
    </w:rPr>
  </w:style>
  <w:style w:type="character" w:customStyle="1" w:styleId="LineSpacingChar">
    <w:name w:val="Line Spacing Char"/>
    <w:basedOn w:val="DesignationChar"/>
    <w:link w:val="LineSpacing"/>
    <w:rsid w:val="00903186"/>
    <w:rPr>
      <w:rFonts w:cs="Calibri"/>
      <w:b/>
      <w:color w:val="000000"/>
      <w:sz w:val="30"/>
      <w:szCs w:val="30"/>
    </w:rPr>
  </w:style>
  <w:style w:type="paragraph" w:customStyle="1" w:styleId="Responsiblity-bullet">
    <w:name w:val="Responsiblity-bullet"/>
    <w:basedOn w:val="ProjectTitle"/>
    <w:link w:val="Responsiblity-bulletChar"/>
    <w:qFormat/>
    <w:rsid w:val="0012079F"/>
    <w:pPr>
      <w:numPr>
        <w:numId w:val="26"/>
      </w:numPr>
      <w:spacing w:line="276" w:lineRule="auto"/>
    </w:pPr>
    <w:rPr>
      <w:color w:val="auto"/>
      <w:sz w:val="26"/>
      <w:szCs w:val="26"/>
    </w:rPr>
  </w:style>
  <w:style w:type="character" w:customStyle="1" w:styleId="Responsiblity-bulletChar">
    <w:name w:val="Responsiblity-bullet Char"/>
    <w:basedOn w:val="ProjectTitleChar"/>
    <w:link w:val="Responsiblity-bullet"/>
    <w:rsid w:val="0012079F"/>
    <w:rPr>
      <w:rFonts w:cs="Calibri"/>
      <w:color w:val="8080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118">
      <w:bodyDiv w:val="1"/>
      <w:marLeft w:val="0"/>
      <w:marRight w:val="0"/>
      <w:marTop w:val="0"/>
      <w:marBottom w:val="0"/>
      <w:divBdr>
        <w:top w:val="none" w:sz="0" w:space="0" w:color="auto"/>
        <w:left w:val="none" w:sz="0" w:space="0" w:color="auto"/>
        <w:bottom w:val="none" w:sz="0" w:space="0" w:color="auto"/>
        <w:right w:val="none" w:sz="0" w:space="0" w:color="auto"/>
      </w:divBdr>
      <w:divsChild>
        <w:div w:id="707342786">
          <w:marLeft w:val="0"/>
          <w:marRight w:val="0"/>
          <w:marTop w:val="0"/>
          <w:marBottom w:val="0"/>
          <w:divBdr>
            <w:top w:val="none" w:sz="0" w:space="0" w:color="auto"/>
            <w:left w:val="none" w:sz="0" w:space="0" w:color="auto"/>
            <w:bottom w:val="none" w:sz="0" w:space="0" w:color="auto"/>
            <w:right w:val="none" w:sz="0" w:space="0" w:color="auto"/>
          </w:divBdr>
          <w:divsChild>
            <w:div w:id="693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6202">
      <w:bodyDiv w:val="1"/>
      <w:marLeft w:val="0"/>
      <w:marRight w:val="0"/>
      <w:marTop w:val="0"/>
      <w:marBottom w:val="0"/>
      <w:divBdr>
        <w:top w:val="none" w:sz="0" w:space="0" w:color="auto"/>
        <w:left w:val="none" w:sz="0" w:space="0" w:color="auto"/>
        <w:bottom w:val="none" w:sz="0" w:space="0" w:color="auto"/>
        <w:right w:val="none" w:sz="0" w:space="0" w:color="auto"/>
      </w:divBdr>
    </w:div>
    <w:div w:id="84961181">
      <w:bodyDiv w:val="1"/>
      <w:marLeft w:val="0"/>
      <w:marRight w:val="0"/>
      <w:marTop w:val="0"/>
      <w:marBottom w:val="0"/>
      <w:divBdr>
        <w:top w:val="none" w:sz="0" w:space="0" w:color="auto"/>
        <w:left w:val="none" w:sz="0" w:space="0" w:color="auto"/>
        <w:bottom w:val="none" w:sz="0" w:space="0" w:color="auto"/>
        <w:right w:val="none" w:sz="0" w:space="0" w:color="auto"/>
      </w:divBdr>
    </w:div>
    <w:div w:id="242835718">
      <w:bodyDiv w:val="1"/>
      <w:marLeft w:val="0"/>
      <w:marRight w:val="0"/>
      <w:marTop w:val="0"/>
      <w:marBottom w:val="0"/>
      <w:divBdr>
        <w:top w:val="none" w:sz="0" w:space="0" w:color="auto"/>
        <w:left w:val="none" w:sz="0" w:space="0" w:color="auto"/>
        <w:bottom w:val="none" w:sz="0" w:space="0" w:color="auto"/>
        <w:right w:val="none" w:sz="0" w:space="0" w:color="auto"/>
      </w:divBdr>
      <w:divsChild>
        <w:div w:id="1429930408">
          <w:marLeft w:val="0"/>
          <w:marRight w:val="0"/>
          <w:marTop w:val="0"/>
          <w:marBottom w:val="0"/>
          <w:divBdr>
            <w:top w:val="none" w:sz="0" w:space="0" w:color="auto"/>
            <w:left w:val="none" w:sz="0" w:space="0" w:color="auto"/>
            <w:bottom w:val="none" w:sz="0" w:space="0" w:color="auto"/>
            <w:right w:val="none" w:sz="0" w:space="0" w:color="auto"/>
          </w:divBdr>
          <w:divsChild>
            <w:div w:id="7809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992">
      <w:bodyDiv w:val="1"/>
      <w:marLeft w:val="0"/>
      <w:marRight w:val="0"/>
      <w:marTop w:val="0"/>
      <w:marBottom w:val="0"/>
      <w:divBdr>
        <w:top w:val="none" w:sz="0" w:space="0" w:color="auto"/>
        <w:left w:val="none" w:sz="0" w:space="0" w:color="auto"/>
        <w:bottom w:val="none" w:sz="0" w:space="0" w:color="auto"/>
        <w:right w:val="none" w:sz="0" w:space="0" w:color="auto"/>
      </w:divBdr>
    </w:div>
    <w:div w:id="376205681">
      <w:bodyDiv w:val="1"/>
      <w:marLeft w:val="0"/>
      <w:marRight w:val="0"/>
      <w:marTop w:val="0"/>
      <w:marBottom w:val="0"/>
      <w:divBdr>
        <w:top w:val="none" w:sz="0" w:space="0" w:color="auto"/>
        <w:left w:val="none" w:sz="0" w:space="0" w:color="auto"/>
        <w:bottom w:val="none" w:sz="0" w:space="0" w:color="auto"/>
        <w:right w:val="none" w:sz="0" w:space="0" w:color="auto"/>
      </w:divBdr>
    </w:div>
    <w:div w:id="424307877">
      <w:bodyDiv w:val="1"/>
      <w:marLeft w:val="0"/>
      <w:marRight w:val="0"/>
      <w:marTop w:val="0"/>
      <w:marBottom w:val="0"/>
      <w:divBdr>
        <w:top w:val="none" w:sz="0" w:space="0" w:color="auto"/>
        <w:left w:val="none" w:sz="0" w:space="0" w:color="auto"/>
        <w:bottom w:val="none" w:sz="0" w:space="0" w:color="auto"/>
        <w:right w:val="none" w:sz="0" w:space="0" w:color="auto"/>
      </w:divBdr>
    </w:div>
    <w:div w:id="541095267">
      <w:bodyDiv w:val="1"/>
      <w:marLeft w:val="0"/>
      <w:marRight w:val="0"/>
      <w:marTop w:val="0"/>
      <w:marBottom w:val="0"/>
      <w:divBdr>
        <w:top w:val="none" w:sz="0" w:space="0" w:color="auto"/>
        <w:left w:val="none" w:sz="0" w:space="0" w:color="auto"/>
        <w:bottom w:val="none" w:sz="0" w:space="0" w:color="auto"/>
        <w:right w:val="none" w:sz="0" w:space="0" w:color="auto"/>
      </w:divBdr>
    </w:div>
    <w:div w:id="578516121">
      <w:bodyDiv w:val="1"/>
      <w:marLeft w:val="0"/>
      <w:marRight w:val="0"/>
      <w:marTop w:val="0"/>
      <w:marBottom w:val="0"/>
      <w:divBdr>
        <w:top w:val="none" w:sz="0" w:space="0" w:color="auto"/>
        <w:left w:val="none" w:sz="0" w:space="0" w:color="auto"/>
        <w:bottom w:val="none" w:sz="0" w:space="0" w:color="auto"/>
        <w:right w:val="none" w:sz="0" w:space="0" w:color="auto"/>
      </w:divBdr>
    </w:div>
    <w:div w:id="587470989">
      <w:bodyDiv w:val="1"/>
      <w:marLeft w:val="0"/>
      <w:marRight w:val="0"/>
      <w:marTop w:val="0"/>
      <w:marBottom w:val="0"/>
      <w:divBdr>
        <w:top w:val="none" w:sz="0" w:space="0" w:color="auto"/>
        <w:left w:val="none" w:sz="0" w:space="0" w:color="auto"/>
        <w:bottom w:val="none" w:sz="0" w:space="0" w:color="auto"/>
        <w:right w:val="none" w:sz="0" w:space="0" w:color="auto"/>
      </w:divBdr>
    </w:div>
    <w:div w:id="635650496">
      <w:bodyDiv w:val="1"/>
      <w:marLeft w:val="0"/>
      <w:marRight w:val="0"/>
      <w:marTop w:val="0"/>
      <w:marBottom w:val="0"/>
      <w:divBdr>
        <w:top w:val="none" w:sz="0" w:space="0" w:color="auto"/>
        <w:left w:val="none" w:sz="0" w:space="0" w:color="auto"/>
        <w:bottom w:val="none" w:sz="0" w:space="0" w:color="auto"/>
        <w:right w:val="none" w:sz="0" w:space="0" w:color="auto"/>
      </w:divBdr>
    </w:div>
    <w:div w:id="710032918">
      <w:bodyDiv w:val="1"/>
      <w:marLeft w:val="0"/>
      <w:marRight w:val="0"/>
      <w:marTop w:val="0"/>
      <w:marBottom w:val="0"/>
      <w:divBdr>
        <w:top w:val="none" w:sz="0" w:space="0" w:color="auto"/>
        <w:left w:val="none" w:sz="0" w:space="0" w:color="auto"/>
        <w:bottom w:val="none" w:sz="0" w:space="0" w:color="auto"/>
        <w:right w:val="none" w:sz="0" w:space="0" w:color="auto"/>
      </w:divBdr>
    </w:div>
    <w:div w:id="813833891">
      <w:bodyDiv w:val="1"/>
      <w:marLeft w:val="0"/>
      <w:marRight w:val="0"/>
      <w:marTop w:val="0"/>
      <w:marBottom w:val="0"/>
      <w:divBdr>
        <w:top w:val="none" w:sz="0" w:space="0" w:color="auto"/>
        <w:left w:val="none" w:sz="0" w:space="0" w:color="auto"/>
        <w:bottom w:val="none" w:sz="0" w:space="0" w:color="auto"/>
        <w:right w:val="none" w:sz="0" w:space="0" w:color="auto"/>
      </w:divBdr>
    </w:div>
    <w:div w:id="899752148">
      <w:bodyDiv w:val="1"/>
      <w:marLeft w:val="0"/>
      <w:marRight w:val="0"/>
      <w:marTop w:val="0"/>
      <w:marBottom w:val="0"/>
      <w:divBdr>
        <w:top w:val="none" w:sz="0" w:space="0" w:color="auto"/>
        <w:left w:val="none" w:sz="0" w:space="0" w:color="auto"/>
        <w:bottom w:val="none" w:sz="0" w:space="0" w:color="auto"/>
        <w:right w:val="none" w:sz="0" w:space="0" w:color="auto"/>
      </w:divBdr>
    </w:div>
    <w:div w:id="1305041538">
      <w:bodyDiv w:val="1"/>
      <w:marLeft w:val="0"/>
      <w:marRight w:val="0"/>
      <w:marTop w:val="0"/>
      <w:marBottom w:val="0"/>
      <w:divBdr>
        <w:top w:val="none" w:sz="0" w:space="0" w:color="auto"/>
        <w:left w:val="none" w:sz="0" w:space="0" w:color="auto"/>
        <w:bottom w:val="none" w:sz="0" w:space="0" w:color="auto"/>
        <w:right w:val="none" w:sz="0" w:space="0" w:color="auto"/>
      </w:divBdr>
    </w:div>
    <w:div w:id="1352219056">
      <w:bodyDiv w:val="1"/>
      <w:marLeft w:val="0"/>
      <w:marRight w:val="0"/>
      <w:marTop w:val="0"/>
      <w:marBottom w:val="0"/>
      <w:divBdr>
        <w:top w:val="none" w:sz="0" w:space="0" w:color="auto"/>
        <w:left w:val="none" w:sz="0" w:space="0" w:color="auto"/>
        <w:bottom w:val="none" w:sz="0" w:space="0" w:color="auto"/>
        <w:right w:val="none" w:sz="0" w:space="0" w:color="auto"/>
      </w:divBdr>
    </w:div>
    <w:div w:id="1377660221">
      <w:bodyDiv w:val="1"/>
      <w:marLeft w:val="0"/>
      <w:marRight w:val="0"/>
      <w:marTop w:val="0"/>
      <w:marBottom w:val="0"/>
      <w:divBdr>
        <w:top w:val="none" w:sz="0" w:space="0" w:color="auto"/>
        <w:left w:val="none" w:sz="0" w:space="0" w:color="auto"/>
        <w:bottom w:val="none" w:sz="0" w:space="0" w:color="auto"/>
        <w:right w:val="none" w:sz="0" w:space="0" w:color="auto"/>
      </w:divBdr>
    </w:div>
    <w:div w:id="1658874912">
      <w:bodyDiv w:val="1"/>
      <w:marLeft w:val="0"/>
      <w:marRight w:val="0"/>
      <w:marTop w:val="0"/>
      <w:marBottom w:val="0"/>
      <w:divBdr>
        <w:top w:val="none" w:sz="0" w:space="0" w:color="auto"/>
        <w:left w:val="none" w:sz="0" w:space="0" w:color="auto"/>
        <w:bottom w:val="none" w:sz="0" w:space="0" w:color="auto"/>
        <w:right w:val="none" w:sz="0" w:space="0" w:color="auto"/>
      </w:divBdr>
    </w:div>
    <w:div w:id="1675718196">
      <w:bodyDiv w:val="1"/>
      <w:marLeft w:val="0"/>
      <w:marRight w:val="0"/>
      <w:marTop w:val="0"/>
      <w:marBottom w:val="0"/>
      <w:divBdr>
        <w:top w:val="none" w:sz="0" w:space="0" w:color="auto"/>
        <w:left w:val="none" w:sz="0" w:space="0" w:color="auto"/>
        <w:bottom w:val="none" w:sz="0" w:space="0" w:color="auto"/>
        <w:right w:val="none" w:sz="0" w:space="0" w:color="auto"/>
      </w:divBdr>
    </w:div>
    <w:div w:id="1772244035">
      <w:bodyDiv w:val="1"/>
      <w:marLeft w:val="0"/>
      <w:marRight w:val="0"/>
      <w:marTop w:val="0"/>
      <w:marBottom w:val="0"/>
      <w:divBdr>
        <w:top w:val="none" w:sz="0" w:space="0" w:color="auto"/>
        <w:left w:val="none" w:sz="0" w:space="0" w:color="auto"/>
        <w:bottom w:val="none" w:sz="0" w:space="0" w:color="auto"/>
        <w:right w:val="none" w:sz="0" w:space="0" w:color="auto"/>
      </w:divBdr>
    </w:div>
    <w:div w:id="1813057559">
      <w:bodyDiv w:val="1"/>
      <w:marLeft w:val="0"/>
      <w:marRight w:val="0"/>
      <w:marTop w:val="0"/>
      <w:marBottom w:val="0"/>
      <w:divBdr>
        <w:top w:val="none" w:sz="0" w:space="0" w:color="auto"/>
        <w:left w:val="none" w:sz="0" w:space="0" w:color="auto"/>
        <w:bottom w:val="none" w:sz="0" w:space="0" w:color="auto"/>
        <w:right w:val="none" w:sz="0" w:space="0" w:color="auto"/>
      </w:divBdr>
    </w:div>
    <w:div w:id="1971862805">
      <w:bodyDiv w:val="1"/>
      <w:marLeft w:val="0"/>
      <w:marRight w:val="0"/>
      <w:marTop w:val="0"/>
      <w:marBottom w:val="0"/>
      <w:divBdr>
        <w:top w:val="none" w:sz="0" w:space="0" w:color="auto"/>
        <w:left w:val="none" w:sz="0" w:space="0" w:color="auto"/>
        <w:bottom w:val="none" w:sz="0" w:space="0" w:color="auto"/>
        <w:right w:val="none" w:sz="0" w:space="0" w:color="auto"/>
      </w:divBdr>
    </w:div>
    <w:div w:id="209088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63245675261D43BF774775AC7F8089" ma:contentTypeVersion="6" ma:contentTypeDescription="Create a new document." ma:contentTypeScope="" ma:versionID="1ffaefd7732bd6290d4511f908c14ba6">
  <xsd:schema xmlns:xsd="http://www.w3.org/2001/XMLSchema" xmlns:xs="http://www.w3.org/2001/XMLSchema" xmlns:p="http://schemas.microsoft.com/office/2006/metadata/properties" xmlns:ns2="9cf3a131-a92d-47fa-9dfa-7355ec988fbc" xmlns:ns3="1f51ff1b-bdf3-4c2b-8c37-1e209c99d90e" targetNamespace="http://schemas.microsoft.com/office/2006/metadata/properties" ma:root="true" ma:fieldsID="e09e28ee509562bd6537dedc36581202" ns2:_="" ns3:_="">
    <xsd:import namespace="9cf3a131-a92d-47fa-9dfa-7355ec988fbc"/>
    <xsd:import namespace="1f51ff1b-bdf3-4c2b-8c37-1e209c99d9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3a131-a92d-47fa-9dfa-7355ec988f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51ff1b-bdf3-4c2b-8c37-1e209c99d90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864C0-74A6-4511-9FD4-F818F9CF84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F2EEBC-F42D-4946-9870-CFB32C08A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f3a131-a92d-47fa-9dfa-7355ec988fbc"/>
    <ds:schemaRef ds:uri="1f51ff1b-bdf3-4c2b-8c37-1e209c99d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FC73C-DCE4-4D44-BE3D-2019F4CC7541}">
  <ds:schemaRefs>
    <ds:schemaRef ds:uri="http://schemas.microsoft.com/sharepoint/v3/contenttype/forms"/>
  </ds:schemaRefs>
</ds:datastoreItem>
</file>

<file path=customXml/itemProps4.xml><?xml version="1.0" encoding="utf-8"?>
<ds:datastoreItem xmlns:ds="http://schemas.openxmlformats.org/officeDocument/2006/customXml" ds:itemID="{F2E15CB9-9354-4BEA-9187-9D840FE4C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1</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Tavant Technologies</dc:creator>
  <cp:keywords/>
  <cp:lastModifiedBy>Meghana Chidarla</cp:lastModifiedBy>
  <cp:revision>7</cp:revision>
  <cp:lastPrinted>2006-04-14T07:20:00Z</cp:lastPrinted>
  <dcterms:created xsi:type="dcterms:W3CDTF">2024-05-22T07:27:00Z</dcterms:created>
  <dcterms:modified xsi:type="dcterms:W3CDTF">2024-05-23T06:02:00Z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TC063687201033</vt:lpwstr>
  </property>
  <property fmtid="{D5CDD505-2E9C-101B-9397-08002B2CF9AE}" pid="3" name="ContentTypeId">
    <vt:lpwstr>0x0101007963245675261D43BF774775AC7F8089</vt:lpwstr>
  </property>
</Properties>
</file>